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19E5E" w14:textId="61FF9562" w:rsidR="00A9204E" w:rsidRPr="00773ED9" w:rsidRDefault="00CE3B0B" w:rsidP="00CE3B0B">
      <w:pPr>
        <w:jc w:val="center"/>
        <w:rPr>
          <w:rFonts w:ascii="Franklin Gothic Medium Cond" w:hAnsi="Franklin Gothic Medium Cond"/>
          <w:sz w:val="28"/>
          <w:szCs w:val="28"/>
          <w:lang w:val="en-US"/>
        </w:rPr>
      </w:pPr>
      <w:r w:rsidRPr="00773ED9">
        <w:rPr>
          <w:rFonts w:ascii="Franklin Gothic Medium Cond" w:hAnsi="Franklin Gothic Medium Cond"/>
          <w:sz w:val="28"/>
          <w:szCs w:val="28"/>
        </w:rPr>
        <w:t xml:space="preserve">Техническое задание </w:t>
      </w:r>
      <w:proofErr w:type="spellStart"/>
      <w:r w:rsidRPr="00773ED9">
        <w:rPr>
          <w:rFonts w:ascii="Franklin Gothic Medium Cond" w:hAnsi="Franklin Gothic Medium Cond"/>
          <w:sz w:val="28"/>
          <w:szCs w:val="28"/>
          <w:lang w:val="en-US"/>
        </w:rPr>
        <w:t>Bottles_Pygame</w:t>
      </w:r>
      <w:proofErr w:type="spellEnd"/>
    </w:p>
    <w:p w14:paraId="6A3F9F8C" w14:textId="77777777" w:rsidR="00CE3B0B" w:rsidRPr="00773ED9" w:rsidRDefault="00CE3B0B" w:rsidP="00CE3B0B">
      <w:pPr>
        <w:jc w:val="center"/>
        <w:rPr>
          <w:rFonts w:ascii="Franklin Gothic Medium Cond" w:hAnsi="Franklin Gothic Medium Cond"/>
          <w:sz w:val="28"/>
          <w:szCs w:val="28"/>
          <w:lang w:val="en-US"/>
        </w:rPr>
      </w:pPr>
    </w:p>
    <w:p w14:paraId="5813235E" w14:textId="75905D7C" w:rsidR="00CE3B0B" w:rsidRPr="00773ED9" w:rsidRDefault="00CE3B0B" w:rsidP="00CE3B0B">
      <w:pPr>
        <w:rPr>
          <w:rFonts w:ascii="Franklin Gothic Medium Cond" w:hAnsi="Franklin Gothic Medium Cond"/>
          <w:sz w:val="28"/>
          <w:szCs w:val="28"/>
        </w:rPr>
      </w:pPr>
      <w:r w:rsidRPr="00773ED9">
        <w:rPr>
          <w:rFonts w:ascii="Franklin Gothic Medium Cond" w:hAnsi="Franklin Gothic Medium Cond"/>
          <w:sz w:val="28"/>
          <w:szCs w:val="28"/>
          <w:lang w:val="en-US"/>
        </w:rPr>
        <w:t>Bottles</w:t>
      </w:r>
      <w:r w:rsidRPr="00773ED9">
        <w:rPr>
          <w:rFonts w:ascii="Franklin Gothic Medium Cond" w:hAnsi="Franklin Gothic Medium Cond"/>
          <w:sz w:val="28"/>
          <w:szCs w:val="28"/>
        </w:rPr>
        <w:t xml:space="preserve"> представляет собой игру переливания жидкости (в моем случае шариков/ другого дизайна). Цель игры – составить в одной бутылке ряд одинаковых шариков, которые изначально разбросаны в «хаотичном» порядке по бутылкам.</w:t>
      </w:r>
    </w:p>
    <w:p w14:paraId="068A62CA" w14:textId="77777777" w:rsidR="00CE3B0B" w:rsidRPr="00773ED9" w:rsidRDefault="00CE3B0B" w:rsidP="00CE3B0B">
      <w:pPr>
        <w:rPr>
          <w:rFonts w:ascii="Franklin Gothic Medium Cond" w:hAnsi="Franklin Gothic Medium Cond"/>
          <w:sz w:val="28"/>
          <w:szCs w:val="28"/>
        </w:rPr>
      </w:pPr>
    </w:p>
    <w:p w14:paraId="09EB8B71" w14:textId="77777777" w:rsidR="00773ED9" w:rsidRPr="00773ED9" w:rsidRDefault="006565A7" w:rsidP="00CE3B0B">
      <w:pPr>
        <w:pStyle w:val="afff7"/>
        <w:numPr>
          <w:ilvl w:val="0"/>
          <w:numId w:val="28"/>
        </w:numPr>
        <w:rPr>
          <w:rFonts w:ascii="Franklin Gothic Medium Cond" w:hAnsi="Franklin Gothic Medium Cond"/>
          <w:color w:val="FF5050"/>
          <w:sz w:val="28"/>
          <w:szCs w:val="28"/>
        </w:rPr>
      </w:pPr>
      <w:r w:rsidRPr="00773ED9">
        <w:rPr>
          <w:rFonts w:ascii="Franklin Gothic Medium Cond" w:hAnsi="Franklin Gothic Medium Cond"/>
          <w:color w:val="FF5050"/>
          <w:sz w:val="28"/>
          <w:szCs w:val="28"/>
        </w:rPr>
        <w:t>Стартовое окно</w:t>
      </w:r>
    </w:p>
    <w:p w14:paraId="47DC9999" w14:textId="40FB7606" w:rsidR="00CE3B0B" w:rsidRDefault="00CE3B0B" w:rsidP="00773ED9">
      <w:pPr>
        <w:pStyle w:val="afff7"/>
        <w:rPr>
          <w:rFonts w:ascii="Franklin Gothic Medium Cond" w:hAnsi="Franklin Gothic Medium Cond"/>
          <w:sz w:val="28"/>
          <w:szCs w:val="28"/>
        </w:rPr>
      </w:pPr>
      <w:r w:rsidRPr="00773ED9">
        <w:rPr>
          <w:rFonts w:ascii="Franklin Gothic Medium Cond" w:hAnsi="Franklin Gothic Medium Cond"/>
          <w:sz w:val="28"/>
          <w:szCs w:val="28"/>
        </w:rPr>
        <w:t>– выбор уровня (легкий, средний, сложный), картинка с приветствием и названием игры, начальная анимация</w:t>
      </w:r>
    </w:p>
    <w:p w14:paraId="2DCCAD2F" w14:textId="77777777" w:rsidR="00773ED9" w:rsidRPr="00773ED9" w:rsidRDefault="00773ED9" w:rsidP="00773ED9">
      <w:pPr>
        <w:pStyle w:val="afff7"/>
        <w:rPr>
          <w:rFonts w:ascii="Franklin Gothic Medium Cond" w:hAnsi="Franklin Gothic Medium Cond"/>
          <w:sz w:val="28"/>
          <w:szCs w:val="28"/>
        </w:rPr>
      </w:pPr>
    </w:p>
    <w:p w14:paraId="10F868C8" w14:textId="77777777" w:rsidR="0082073C" w:rsidRPr="00773ED9" w:rsidRDefault="0082073C" w:rsidP="00CE3B0B">
      <w:pPr>
        <w:pStyle w:val="afff7"/>
        <w:numPr>
          <w:ilvl w:val="0"/>
          <w:numId w:val="28"/>
        </w:numPr>
        <w:rPr>
          <w:rFonts w:ascii="Franklin Gothic Medium Cond" w:hAnsi="Franklin Gothic Medium Cond"/>
          <w:color w:val="FF5050"/>
          <w:sz w:val="28"/>
          <w:szCs w:val="28"/>
        </w:rPr>
      </w:pPr>
      <w:r w:rsidRPr="00773ED9">
        <w:rPr>
          <w:rFonts w:ascii="Franklin Gothic Medium Cond" w:hAnsi="Franklin Gothic Medium Cond"/>
          <w:color w:val="FF5050"/>
          <w:sz w:val="28"/>
          <w:szCs w:val="28"/>
        </w:rPr>
        <w:t xml:space="preserve">Уровни: </w:t>
      </w:r>
    </w:p>
    <w:p w14:paraId="6DDA41BD" w14:textId="6CE8BF32" w:rsidR="00CE3B0B" w:rsidRPr="00773ED9" w:rsidRDefault="00773ED9" w:rsidP="0082073C">
      <w:pPr>
        <w:pStyle w:val="afff7"/>
        <w:rPr>
          <w:rFonts w:ascii="Franklin Gothic Medium Cond" w:hAnsi="Franklin Gothic Medium Cond"/>
          <w:sz w:val="28"/>
          <w:szCs w:val="28"/>
        </w:rPr>
      </w:pPr>
      <w:r>
        <w:rPr>
          <w:rFonts w:ascii="Franklin Gothic Medium Cond" w:hAnsi="Franklin Gothic Medium Cond"/>
          <w:sz w:val="28"/>
          <w:szCs w:val="28"/>
        </w:rPr>
        <w:t>- н</w:t>
      </w:r>
      <w:r w:rsidR="0082073C" w:rsidRPr="00773ED9">
        <w:rPr>
          <w:rFonts w:ascii="Franklin Gothic Medium Cond" w:hAnsi="Franklin Gothic Medium Cond"/>
          <w:sz w:val="28"/>
          <w:szCs w:val="28"/>
        </w:rPr>
        <w:t>а экране представлено несколько бутылок. В них находятся шарики разных цветов + одна или две пустые бутылки. При нажатии на бутылку шарик чуть приподнимается.</w:t>
      </w:r>
    </w:p>
    <w:p w14:paraId="23BA86F5" w14:textId="48692511" w:rsidR="0082073C" w:rsidRPr="00773ED9" w:rsidRDefault="0082073C" w:rsidP="0082073C">
      <w:pPr>
        <w:pStyle w:val="afff7"/>
        <w:rPr>
          <w:rFonts w:ascii="Franklin Gothic Medium Cond" w:hAnsi="Franklin Gothic Medium Cond"/>
          <w:sz w:val="28"/>
          <w:szCs w:val="28"/>
        </w:rPr>
      </w:pPr>
      <w:r w:rsidRPr="00773ED9">
        <w:rPr>
          <w:rFonts w:ascii="Franklin Gothic Medium Cond" w:hAnsi="Franklin Gothic Medium Cond"/>
          <w:sz w:val="28"/>
          <w:szCs w:val="28"/>
        </w:rPr>
        <w:t>После этого, если:</w:t>
      </w:r>
    </w:p>
    <w:p w14:paraId="513678BD" w14:textId="23DE07B6" w:rsidR="0082073C" w:rsidRPr="00773ED9" w:rsidRDefault="0035262D" w:rsidP="0082073C">
      <w:pPr>
        <w:pStyle w:val="afff7"/>
        <w:numPr>
          <w:ilvl w:val="0"/>
          <w:numId w:val="29"/>
        </w:numPr>
        <w:rPr>
          <w:rFonts w:ascii="Franklin Gothic Medium Cond" w:hAnsi="Franklin Gothic Medium Cond"/>
          <w:sz w:val="28"/>
          <w:szCs w:val="28"/>
        </w:rPr>
      </w:pPr>
      <w:r w:rsidRPr="00773ED9">
        <w:rPr>
          <w:rFonts w:ascii="Franklin Gothic Medium Cond" w:hAnsi="Franklin Gothic Medium Cond"/>
          <w:sz w:val="28"/>
          <w:szCs w:val="28"/>
        </w:rPr>
        <w:t>п</w:t>
      </w:r>
      <w:r w:rsidR="0082073C" w:rsidRPr="00773ED9">
        <w:rPr>
          <w:rFonts w:ascii="Franklin Gothic Medium Cond" w:hAnsi="Franklin Gothic Medium Cond"/>
          <w:sz w:val="28"/>
          <w:szCs w:val="28"/>
        </w:rPr>
        <w:t>ользователь</w:t>
      </w:r>
      <w:r w:rsidRPr="00773ED9">
        <w:rPr>
          <w:rFonts w:ascii="Franklin Gothic Medium Cond" w:hAnsi="Franklin Gothic Medium Cond"/>
          <w:sz w:val="28"/>
          <w:szCs w:val="28"/>
        </w:rPr>
        <w:t xml:space="preserve"> нажмет на ту же бутылку, то шарик вернется на место</w:t>
      </w:r>
    </w:p>
    <w:p w14:paraId="059F0D39" w14:textId="59C1573C" w:rsidR="0035262D" w:rsidRPr="00773ED9" w:rsidRDefault="0035262D" w:rsidP="0082073C">
      <w:pPr>
        <w:pStyle w:val="afff7"/>
        <w:numPr>
          <w:ilvl w:val="0"/>
          <w:numId w:val="29"/>
        </w:numPr>
        <w:rPr>
          <w:rFonts w:ascii="Franklin Gothic Medium Cond" w:hAnsi="Franklin Gothic Medium Cond"/>
          <w:sz w:val="28"/>
          <w:szCs w:val="28"/>
        </w:rPr>
      </w:pPr>
      <w:r w:rsidRPr="00773ED9">
        <w:rPr>
          <w:rFonts w:ascii="Franklin Gothic Medium Cond" w:hAnsi="Franklin Gothic Medium Cond"/>
          <w:sz w:val="28"/>
          <w:szCs w:val="28"/>
        </w:rPr>
        <w:t>пользователь нажмет на бутылку, которая переполнена, то шарик немного потрясется и вернется на место</w:t>
      </w:r>
    </w:p>
    <w:p w14:paraId="52FA7B5D" w14:textId="29FDBA62" w:rsidR="0035262D" w:rsidRDefault="0035262D" w:rsidP="0082073C">
      <w:pPr>
        <w:pStyle w:val="afff7"/>
        <w:numPr>
          <w:ilvl w:val="0"/>
          <w:numId w:val="29"/>
        </w:numPr>
        <w:rPr>
          <w:rFonts w:ascii="Franklin Gothic Medium Cond" w:hAnsi="Franklin Gothic Medium Cond"/>
          <w:sz w:val="28"/>
          <w:szCs w:val="28"/>
        </w:rPr>
      </w:pPr>
      <w:r w:rsidRPr="00773ED9">
        <w:rPr>
          <w:rFonts w:ascii="Franklin Gothic Medium Cond" w:hAnsi="Franklin Gothic Medium Cond"/>
          <w:sz w:val="28"/>
          <w:szCs w:val="28"/>
        </w:rPr>
        <w:t xml:space="preserve">пользователь нажмет на бутылку со свободным местом, то шарик встанет туда </w:t>
      </w:r>
    </w:p>
    <w:p w14:paraId="29B63D73" w14:textId="77777777" w:rsidR="00773ED9" w:rsidRPr="00773ED9" w:rsidRDefault="00773ED9" w:rsidP="00773ED9">
      <w:pPr>
        <w:rPr>
          <w:rFonts w:ascii="Franklin Gothic Medium Cond" w:hAnsi="Franklin Gothic Medium Cond"/>
          <w:sz w:val="28"/>
          <w:szCs w:val="28"/>
        </w:rPr>
      </w:pPr>
    </w:p>
    <w:p w14:paraId="36E56E2D" w14:textId="22E09450" w:rsidR="0035262D" w:rsidRPr="00773ED9" w:rsidRDefault="0035262D" w:rsidP="0035262D">
      <w:pPr>
        <w:ind w:left="720"/>
        <w:rPr>
          <w:rFonts w:ascii="Franklin Gothic Medium Cond" w:hAnsi="Franklin Gothic Medium Cond"/>
          <w:sz w:val="28"/>
          <w:szCs w:val="28"/>
        </w:rPr>
      </w:pPr>
      <w:r w:rsidRPr="00773ED9">
        <w:rPr>
          <w:rFonts w:ascii="Franklin Gothic Medium Cond" w:hAnsi="Franklin Gothic Medium Cond"/>
          <w:sz w:val="28"/>
          <w:szCs w:val="28"/>
        </w:rPr>
        <w:t>Уровень оканчивается, когда пользователь выигрывает/закрывает окно.</w:t>
      </w:r>
    </w:p>
    <w:p w14:paraId="696355D4" w14:textId="77777777" w:rsidR="0035262D" w:rsidRPr="00773ED9" w:rsidRDefault="0035262D" w:rsidP="0035262D">
      <w:pPr>
        <w:ind w:left="720"/>
        <w:rPr>
          <w:rFonts w:ascii="Franklin Gothic Medium Cond" w:hAnsi="Franklin Gothic Medium Cond"/>
          <w:sz w:val="28"/>
          <w:szCs w:val="28"/>
        </w:rPr>
      </w:pPr>
    </w:p>
    <w:p w14:paraId="1B4B2C3C" w14:textId="68B38575" w:rsidR="0035262D" w:rsidRPr="00773ED9" w:rsidRDefault="0035262D" w:rsidP="0035262D">
      <w:pPr>
        <w:ind w:left="720"/>
        <w:rPr>
          <w:rFonts w:ascii="Franklin Gothic Medium Cond" w:hAnsi="Franklin Gothic Medium Cond"/>
          <w:sz w:val="28"/>
          <w:szCs w:val="28"/>
        </w:rPr>
      </w:pPr>
      <w:r w:rsidRPr="00773ED9">
        <w:rPr>
          <w:rFonts w:ascii="Franklin Gothic Medium Cond" w:hAnsi="Franklin Gothic Medium Cond"/>
          <w:sz w:val="28"/>
          <w:szCs w:val="28"/>
        </w:rPr>
        <w:t>В окне уровня есть:</w:t>
      </w:r>
    </w:p>
    <w:p w14:paraId="70F9BBF3" w14:textId="6BF28A26" w:rsidR="0035262D" w:rsidRPr="00773ED9" w:rsidRDefault="0035262D" w:rsidP="0035262D">
      <w:pPr>
        <w:pStyle w:val="afff7"/>
        <w:numPr>
          <w:ilvl w:val="0"/>
          <w:numId w:val="31"/>
        </w:numPr>
        <w:rPr>
          <w:rFonts w:ascii="Franklin Gothic Medium Cond" w:hAnsi="Franklin Gothic Medium Cond"/>
          <w:sz w:val="28"/>
          <w:szCs w:val="28"/>
        </w:rPr>
      </w:pPr>
      <w:r w:rsidRPr="00773ED9">
        <w:rPr>
          <w:rFonts w:ascii="Franklin Gothic Medium Cond" w:hAnsi="Franklin Gothic Medium Cond"/>
          <w:sz w:val="28"/>
          <w:szCs w:val="28"/>
        </w:rPr>
        <w:t>Кнопка перезапуска уровня</w:t>
      </w:r>
    </w:p>
    <w:p w14:paraId="7EC50032" w14:textId="32F2D25E" w:rsidR="0035262D" w:rsidRPr="00773ED9" w:rsidRDefault="0035262D" w:rsidP="0035262D">
      <w:pPr>
        <w:pStyle w:val="afff7"/>
        <w:numPr>
          <w:ilvl w:val="0"/>
          <w:numId w:val="31"/>
        </w:numPr>
        <w:rPr>
          <w:rFonts w:ascii="Franklin Gothic Medium Cond" w:hAnsi="Franklin Gothic Medium Cond"/>
          <w:sz w:val="28"/>
          <w:szCs w:val="28"/>
        </w:rPr>
      </w:pPr>
      <w:r w:rsidRPr="00773ED9">
        <w:rPr>
          <w:rFonts w:ascii="Franklin Gothic Medium Cond" w:hAnsi="Franklin Gothic Medium Cond"/>
          <w:sz w:val="28"/>
          <w:szCs w:val="28"/>
        </w:rPr>
        <w:t xml:space="preserve">Счетчик времени </w:t>
      </w:r>
    </w:p>
    <w:p w14:paraId="65D62B36" w14:textId="04A8E9A5" w:rsidR="0035262D" w:rsidRPr="00773ED9" w:rsidRDefault="0035262D" w:rsidP="0035262D">
      <w:pPr>
        <w:pStyle w:val="afff7"/>
        <w:ind w:left="1440"/>
        <w:rPr>
          <w:rFonts w:ascii="Franklin Gothic Medium Cond" w:hAnsi="Franklin Gothic Medium Cond"/>
          <w:sz w:val="28"/>
          <w:szCs w:val="28"/>
        </w:rPr>
      </w:pPr>
      <w:r w:rsidRPr="00773ED9">
        <w:rPr>
          <w:rFonts w:ascii="Franklin Gothic Medium Cond" w:hAnsi="Franklin Gothic Medium Cond"/>
          <w:sz w:val="28"/>
          <w:szCs w:val="28"/>
        </w:rPr>
        <w:t>+ база данных с временем прохождения каждого из уровней</w:t>
      </w:r>
    </w:p>
    <w:p w14:paraId="5B500ADC" w14:textId="1FA54684" w:rsidR="0035262D" w:rsidRPr="00773ED9" w:rsidRDefault="0035262D" w:rsidP="0035262D">
      <w:pPr>
        <w:pStyle w:val="afff7"/>
        <w:ind w:left="1440"/>
        <w:rPr>
          <w:rFonts w:ascii="Franklin Gothic Medium Cond" w:hAnsi="Franklin Gothic Medium Cond"/>
          <w:sz w:val="28"/>
          <w:szCs w:val="28"/>
        </w:rPr>
      </w:pPr>
      <w:r w:rsidRPr="00773ED9">
        <w:rPr>
          <w:rFonts w:ascii="Franklin Gothic Medium Cond" w:hAnsi="Franklin Gothic Medium Cond"/>
          <w:sz w:val="28"/>
          <w:szCs w:val="28"/>
        </w:rPr>
        <w:t xml:space="preserve">(в базе данных </w:t>
      </w:r>
      <w:r w:rsidRPr="00773ED9">
        <w:rPr>
          <w:rFonts w:ascii="Franklin Gothic Medium Cond" w:hAnsi="Franklin Gothic Medium Cond"/>
          <w:sz w:val="28"/>
          <w:szCs w:val="28"/>
          <w:lang w:val="en-US"/>
        </w:rPr>
        <w:t>time</w:t>
      </w:r>
      <w:r w:rsidRPr="00773ED9">
        <w:rPr>
          <w:rFonts w:ascii="Franklin Gothic Medium Cond" w:hAnsi="Franklin Gothic Medium Cond"/>
          <w:sz w:val="28"/>
          <w:szCs w:val="28"/>
        </w:rPr>
        <w:t>_</w:t>
      </w:r>
      <w:r w:rsidRPr="00773ED9">
        <w:rPr>
          <w:rFonts w:ascii="Franklin Gothic Medium Cond" w:hAnsi="Franklin Gothic Medium Cond"/>
          <w:sz w:val="28"/>
          <w:szCs w:val="28"/>
          <w:lang w:val="en-US"/>
        </w:rPr>
        <w:t>of</w:t>
      </w:r>
      <w:r w:rsidRPr="00773ED9">
        <w:rPr>
          <w:rFonts w:ascii="Franklin Gothic Medium Cond" w:hAnsi="Franklin Gothic Medium Cond"/>
          <w:sz w:val="28"/>
          <w:szCs w:val="28"/>
        </w:rPr>
        <w:t>_</w:t>
      </w:r>
      <w:r w:rsidRPr="00773ED9">
        <w:rPr>
          <w:rFonts w:ascii="Franklin Gothic Medium Cond" w:hAnsi="Franklin Gothic Medium Cond"/>
          <w:sz w:val="28"/>
          <w:szCs w:val="28"/>
          <w:lang w:val="en-US"/>
        </w:rPr>
        <w:t>levels</w:t>
      </w:r>
      <w:r w:rsidRPr="00773ED9">
        <w:rPr>
          <w:rFonts w:ascii="Franklin Gothic Medium Cond" w:hAnsi="Franklin Gothic Medium Cond"/>
          <w:sz w:val="28"/>
          <w:szCs w:val="28"/>
        </w:rPr>
        <w:t>.</w:t>
      </w:r>
      <w:r w:rsidRPr="00773ED9">
        <w:rPr>
          <w:rFonts w:ascii="Franklin Gothic Medium Cond" w:hAnsi="Franklin Gothic Medium Cond"/>
          <w:sz w:val="28"/>
          <w:szCs w:val="28"/>
          <w:lang w:val="en-US"/>
        </w:rPr>
        <w:t>bd</w:t>
      </w:r>
      <w:r w:rsidRPr="00773ED9">
        <w:rPr>
          <w:rFonts w:ascii="Franklin Gothic Medium Cond" w:hAnsi="Franklin Gothic Medium Cond"/>
          <w:sz w:val="28"/>
          <w:szCs w:val="28"/>
        </w:rPr>
        <w:t xml:space="preserve"> находятся 3 таблицы </w:t>
      </w:r>
      <w:r w:rsidRPr="00773ED9">
        <w:rPr>
          <w:rFonts w:ascii="Franklin Gothic Medium Cond" w:hAnsi="Franklin Gothic Medium Cond"/>
          <w:sz w:val="28"/>
          <w:szCs w:val="28"/>
          <w:lang w:val="en-US"/>
        </w:rPr>
        <w:t>Level</w:t>
      </w:r>
      <w:r w:rsidRPr="00773ED9">
        <w:rPr>
          <w:rFonts w:ascii="Franklin Gothic Medium Cond" w:hAnsi="Franklin Gothic Medium Cond"/>
          <w:sz w:val="28"/>
          <w:szCs w:val="28"/>
        </w:rPr>
        <w:t>_</w:t>
      </w:r>
      <w:r w:rsidR="00C71E6B" w:rsidRPr="00773ED9">
        <w:rPr>
          <w:rFonts w:ascii="Franklin Gothic Medium Cond" w:hAnsi="Franklin Gothic Medium Cond"/>
          <w:sz w:val="28"/>
          <w:szCs w:val="28"/>
          <w:lang w:val="en-US"/>
        </w:rPr>
        <w:t>easy</w:t>
      </w:r>
      <w:r w:rsidRPr="00773ED9">
        <w:rPr>
          <w:rFonts w:ascii="Franklin Gothic Medium Cond" w:hAnsi="Franklin Gothic Medium Cond"/>
          <w:sz w:val="28"/>
          <w:szCs w:val="28"/>
        </w:rPr>
        <w:t>,</w:t>
      </w:r>
    </w:p>
    <w:p w14:paraId="378D7B4E" w14:textId="4F8E6626" w:rsidR="0035262D" w:rsidRDefault="0035262D" w:rsidP="0035262D">
      <w:pPr>
        <w:pStyle w:val="afff7"/>
        <w:ind w:left="1440"/>
        <w:rPr>
          <w:rFonts w:ascii="Franklin Gothic Medium Cond" w:hAnsi="Franklin Gothic Medium Cond"/>
          <w:sz w:val="28"/>
          <w:szCs w:val="28"/>
        </w:rPr>
      </w:pPr>
      <w:r w:rsidRPr="00773ED9">
        <w:rPr>
          <w:rFonts w:ascii="Franklin Gothic Medium Cond" w:hAnsi="Franklin Gothic Medium Cond"/>
          <w:sz w:val="28"/>
          <w:szCs w:val="28"/>
          <w:lang w:val="en-US"/>
        </w:rPr>
        <w:t>Level</w:t>
      </w:r>
      <w:r w:rsidRPr="00773ED9">
        <w:rPr>
          <w:rFonts w:ascii="Franklin Gothic Medium Cond" w:hAnsi="Franklin Gothic Medium Cond"/>
          <w:sz w:val="28"/>
          <w:szCs w:val="28"/>
        </w:rPr>
        <w:t>_</w:t>
      </w:r>
      <w:r w:rsidR="00C71E6B" w:rsidRPr="00773ED9">
        <w:rPr>
          <w:rFonts w:ascii="Franklin Gothic Medium Cond" w:hAnsi="Franklin Gothic Medium Cond"/>
          <w:sz w:val="28"/>
          <w:szCs w:val="28"/>
          <w:lang w:val="en-US"/>
        </w:rPr>
        <w:t>medium</w:t>
      </w:r>
      <w:r w:rsidRPr="00773ED9">
        <w:rPr>
          <w:rFonts w:ascii="Franklin Gothic Medium Cond" w:hAnsi="Franklin Gothic Medium Cond"/>
          <w:sz w:val="28"/>
          <w:szCs w:val="28"/>
        </w:rPr>
        <w:t xml:space="preserve">, </w:t>
      </w:r>
      <w:r w:rsidRPr="00773ED9">
        <w:rPr>
          <w:rFonts w:ascii="Franklin Gothic Medium Cond" w:hAnsi="Franklin Gothic Medium Cond"/>
          <w:sz w:val="28"/>
          <w:szCs w:val="28"/>
          <w:lang w:val="en-US"/>
        </w:rPr>
        <w:t>Leve</w:t>
      </w:r>
      <w:r w:rsidRPr="00773ED9">
        <w:rPr>
          <w:rFonts w:ascii="Franklin Gothic Medium Cond" w:hAnsi="Franklin Gothic Medium Cond"/>
          <w:sz w:val="28"/>
          <w:szCs w:val="28"/>
        </w:rPr>
        <w:t>_</w:t>
      </w:r>
      <w:r w:rsidR="00C71E6B" w:rsidRPr="00773ED9">
        <w:rPr>
          <w:rFonts w:ascii="Franklin Gothic Medium Cond" w:hAnsi="Franklin Gothic Medium Cond"/>
          <w:sz w:val="28"/>
          <w:szCs w:val="28"/>
          <w:lang w:val="en-US"/>
        </w:rPr>
        <w:t>hard</w:t>
      </w:r>
      <w:r w:rsidR="00C71E6B" w:rsidRPr="00773ED9">
        <w:rPr>
          <w:rFonts w:ascii="Franklin Gothic Medium Cond" w:hAnsi="Franklin Gothic Medium Cond"/>
          <w:sz w:val="28"/>
          <w:szCs w:val="28"/>
        </w:rPr>
        <w:t xml:space="preserve">: </w:t>
      </w:r>
      <w:r w:rsidR="006565A7" w:rsidRPr="00773ED9">
        <w:rPr>
          <w:rFonts w:ascii="Franklin Gothic Medium Cond" w:hAnsi="Franklin Gothic Medium Cond"/>
          <w:sz w:val="28"/>
          <w:szCs w:val="28"/>
        </w:rPr>
        <w:t>строки таблицы – время прохождения уровня</w:t>
      </w:r>
      <w:r w:rsidRPr="00773ED9">
        <w:rPr>
          <w:rFonts w:ascii="Franklin Gothic Medium Cond" w:hAnsi="Franklin Gothic Medium Cond"/>
          <w:sz w:val="28"/>
          <w:szCs w:val="28"/>
        </w:rPr>
        <w:t>)</w:t>
      </w:r>
    </w:p>
    <w:p w14:paraId="7912E884" w14:textId="77777777" w:rsidR="00773ED9" w:rsidRPr="00773ED9" w:rsidRDefault="00773ED9" w:rsidP="00773ED9">
      <w:pPr>
        <w:rPr>
          <w:rFonts w:ascii="Franklin Gothic Medium Cond" w:hAnsi="Franklin Gothic Medium Cond"/>
          <w:sz w:val="28"/>
          <w:szCs w:val="28"/>
        </w:rPr>
      </w:pPr>
    </w:p>
    <w:p w14:paraId="6BE72A18" w14:textId="77777777" w:rsidR="00773ED9" w:rsidRPr="00773ED9" w:rsidRDefault="006565A7" w:rsidP="006565A7">
      <w:pPr>
        <w:pStyle w:val="afff7"/>
        <w:numPr>
          <w:ilvl w:val="0"/>
          <w:numId w:val="28"/>
        </w:numPr>
        <w:rPr>
          <w:rFonts w:ascii="Franklin Gothic Medium Cond" w:hAnsi="Franklin Gothic Medium Cond"/>
          <w:color w:val="FF5050"/>
          <w:sz w:val="28"/>
          <w:szCs w:val="28"/>
        </w:rPr>
      </w:pPr>
      <w:r w:rsidRPr="00773ED9">
        <w:rPr>
          <w:rFonts w:ascii="Franklin Gothic Medium Cond" w:hAnsi="Franklin Gothic Medium Cond"/>
          <w:color w:val="FF5050"/>
          <w:sz w:val="28"/>
          <w:szCs w:val="28"/>
        </w:rPr>
        <w:t>Финальное окно</w:t>
      </w:r>
    </w:p>
    <w:p w14:paraId="63B71F94" w14:textId="65E0609C" w:rsidR="006565A7" w:rsidRPr="00773ED9" w:rsidRDefault="006565A7" w:rsidP="00773ED9">
      <w:pPr>
        <w:pStyle w:val="afff7"/>
        <w:ind w:left="360" w:firstLine="360"/>
        <w:rPr>
          <w:rFonts w:ascii="Franklin Gothic Medium Cond" w:hAnsi="Franklin Gothic Medium Cond"/>
          <w:sz w:val="28"/>
          <w:szCs w:val="28"/>
        </w:rPr>
      </w:pPr>
      <w:r w:rsidRPr="00773ED9">
        <w:rPr>
          <w:rFonts w:ascii="Franklin Gothic Medium Cond" w:hAnsi="Franklin Gothic Medium Cond"/>
          <w:sz w:val="28"/>
          <w:szCs w:val="28"/>
        </w:rPr>
        <w:t>– прощание с пользователем после прохождения уровня</w:t>
      </w:r>
    </w:p>
    <w:p w14:paraId="0587A57E" w14:textId="26929B1D" w:rsidR="006565A7" w:rsidRPr="00773ED9" w:rsidRDefault="006565A7" w:rsidP="006565A7">
      <w:pPr>
        <w:pStyle w:val="afff7"/>
        <w:rPr>
          <w:rFonts w:ascii="Franklin Gothic Medium Cond" w:hAnsi="Franklin Gothic Medium Cond"/>
          <w:sz w:val="28"/>
          <w:szCs w:val="28"/>
        </w:rPr>
      </w:pPr>
      <w:r w:rsidRPr="00773ED9">
        <w:rPr>
          <w:rFonts w:ascii="Franklin Gothic Medium Cond" w:hAnsi="Franklin Gothic Medium Cond"/>
          <w:sz w:val="28"/>
          <w:szCs w:val="28"/>
        </w:rPr>
        <w:t xml:space="preserve">(анимация, картинка и </w:t>
      </w:r>
      <w:proofErr w:type="spellStart"/>
      <w:r w:rsidRPr="00773ED9">
        <w:rPr>
          <w:rFonts w:ascii="Franklin Gothic Medium Cond" w:hAnsi="Franklin Gothic Medium Cond"/>
          <w:sz w:val="28"/>
          <w:szCs w:val="28"/>
        </w:rPr>
        <w:t>тд</w:t>
      </w:r>
      <w:proofErr w:type="spellEnd"/>
      <w:r w:rsidRPr="00773ED9">
        <w:rPr>
          <w:rFonts w:ascii="Franklin Gothic Medium Cond" w:hAnsi="Franklin Gothic Medium Cond"/>
          <w:sz w:val="28"/>
          <w:szCs w:val="28"/>
        </w:rPr>
        <w:t>)</w:t>
      </w:r>
    </w:p>
    <w:sectPr w:rsidR="006565A7" w:rsidRPr="00773ED9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C7E28" w14:textId="77777777" w:rsidR="004B34E9" w:rsidRDefault="004B34E9" w:rsidP="0097326C">
      <w:r>
        <w:separator/>
      </w:r>
    </w:p>
  </w:endnote>
  <w:endnote w:type="continuationSeparator" w:id="0">
    <w:p w14:paraId="492A2562" w14:textId="77777777" w:rsidR="004B34E9" w:rsidRDefault="004B34E9" w:rsidP="00973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E70A5" w14:textId="77777777" w:rsidR="004B34E9" w:rsidRDefault="004B34E9" w:rsidP="0097326C">
      <w:r>
        <w:separator/>
      </w:r>
    </w:p>
  </w:footnote>
  <w:footnote w:type="continuationSeparator" w:id="0">
    <w:p w14:paraId="588D9331" w14:textId="77777777" w:rsidR="004B34E9" w:rsidRDefault="004B34E9" w:rsidP="009732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A7CF72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D50A4C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BB63BC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51C4FE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5EF65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E85DB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CA0723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14A502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6A0D1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4208A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C9F5659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D8D0CC8"/>
    <w:multiLevelType w:val="hybridMultilevel"/>
    <w:tmpl w:val="7DBE3DD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8FE0063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1DD6584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4C4F29"/>
    <w:multiLevelType w:val="multilevel"/>
    <w:tmpl w:val="D8061F64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4CE35CA2"/>
    <w:multiLevelType w:val="hybridMultilevel"/>
    <w:tmpl w:val="0DD045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6B51547"/>
    <w:multiLevelType w:val="hybridMultilevel"/>
    <w:tmpl w:val="9404F2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350CFB"/>
    <w:multiLevelType w:val="multilevel"/>
    <w:tmpl w:val="9DF09F08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5DEC6B47"/>
    <w:multiLevelType w:val="multilevel"/>
    <w:tmpl w:val="604E1C0A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63405DF8"/>
    <w:multiLevelType w:val="hybridMultilevel"/>
    <w:tmpl w:val="982EA7A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75D7AC5"/>
    <w:multiLevelType w:val="hybridMultilevel"/>
    <w:tmpl w:val="3F0036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D8C2C6D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446122965">
    <w:abstractNumId w:val="25"/>
  </w:num>
  <w:num w:numId="2" w16cid:durableId="815337926">
    <w:abstractNumId w:val="12"/>
  </w:num>
  <w:num w:numId="3" w16cid:durableId="900092561">
    <w:abstractNumId w:val="10"/>
  </w:num>
  <w:num w:numId="4" w16cid:durableId="1773624723">
    <w:abstractNumId w:val="28"/>
  </w:num>
  <w:num w:numId="5" w16cid:durableId="1148134307">
    <w:abstractNumId w:val="15"/>
  </w:num>
  <w:num w:numId="6" w16cid:durableId="949817879">
    <w:abstractNumId w:val="20"/>
  </w:num>
  <w:num w:numId="7" w16cid:durableId="46807975">
    <w:abstractNumId w:val="22"/>
  </w:num>
  <w:num w:numId="8" w16cid:durableId="91055300">
    <w:abstractNumId w:val="9"/>
  </w:num>
  <w:num w:numId="9" w16cid:durableId="1015232312">
    <w:abstractNumId w:val="7"/>
  </w:num>
  <w:num w:numId="10" w16cid:durableId="1013265674">
    <w:abstractNumId w:val="6"/>
  </w:num>
  <w:num w:numId="11" w16cid:durableId="1432504421">
    <w:abstractNumId w:val="5"/>
  </w:num>
  <w:num w:numId="12" w16cid:durableId="1471971292">
    <w:abstractNumId w:val="4"/>
  </w:num>
  <w:num w:numId="13" w16cid:durableId="525749994">
    <w:abstractNumId w:val="8"/>
  </w:num>
  <w:num w:numId="14" w16cid:durableId="1321999291">
    <w:abstractNumId w:val="3"/>
  </w:num>
  <w:num w:numId="15" w16cid:durableId="960186535">
    <w:abstractNumId w:val="2"/>
  </w:num>
  <w:num w:numId="16" w16cid:durableId="215749377">
    <w:abstractNumId w:val="1"/>
  </w:num>
  <w:num w:numId="17" w16cid:durableId="1978024170">
    <w:abstractNumId w:val="0"/>
  </w:num>
  <w:num w:numId="18" w16cid:durableId="452869997">
    <w:abstractNumId w:val="18"/>
  </w:num>
  <w:num w:numId="19" w16cid:durableId="938756740">
    <w:abstractNumId w:val="19"/>
  </w:num>
  <w:num w:numId="20" w16cid:durableId="846796542">
    <w:abstractNumId w:val="26"/>
  </w:num>
  <w:num w:numId="21" w16cid:durableId="1465006284">
    <w:abstractNumId w:val="21"/>
  </w:num>
  <w:num w:numId="22" w16cid:durableId="1705518400">
    <w:abstractNumId w:val="11"/>
  </w:num>
  <w:num w:numId="23" w16cid:durableId="1782145361">
    <w:abstractNumId w:val="30"/>
  </w:num>
  <w:num w:numId="24" w16cid:durableId="1014377583">
    <w:abstractNumId w:val="17"/>
  </w:num>
  <w:num w:numId="25" w16cid:durableId="1575554572">
    <w:abstractNumId w:val="13"/>
  </w:num>
  <w:num w:numId="26" w16cid:durableId="468792649">
    <w:abstractNumId w:val="16"/>
  </w:num>
  <w:num w:numId="27" w16cid:durableId="1168859577">
    <w:abstractNumId w:val="24"/>
  </w:num>
  <w:num w:numId="28" w16cid:durableId="736244313">
    <w:abstractNumId w:val="14"/>
  </w:num>
  <w:num w:numId="29" w16cid:durableId="1525560145">
    <w:abstractNumId w:val="29"/>
  </w:num>
  <w:num w:numId="30" w16cid:durableId="685328774">
    <w:abstractNumId w:val="27"/>
  </w:num>
  <w:num w:numId="31" w16cid:durableId="22028978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B0B"/>
    <w:rsid w:val="00064933"/>
    <w:rsid w:val="002B5086"/>
    <w:rsid w:val="0035262D"/>
    <w:rsid w:val="004745E2"/>
    <w:rsid w:val="004B34E9"/>
    <w:rsid w:val="004E108E"/>
    <w:rsid w:val="00645252"/>
    <w:rsid w:val="006565A7"/>
    <w:rsid w:val="006D3D74"/>
    <w:rsid w:val="00773ED9"/>
    <w:rsid w:val="0082073C"/>
    <w:rsid w:val="0083569A"/>
    <w:rsid w:val="00972D90"/>
    <w:rsid w:val="0097326C"/>
    <w:rsid w:val="00A9204E"/>
    <w:rsid w:val="00C71E6B"/>
    <w:rsid w:val="00CE3B0B"/>
    <w:rsid w:val="00EF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4A6DC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97326C"/>
    <w:rPr>
      <w:rFonts w:ascii="Calibri" w:hAnsi="Calibri" w:cs="Calibri"/>
    </w:rPr>
  </w:style>
  <w:style w:type="paragraph" w:styleId="1">
    <w:name w:val="heading 1"/>
    <w:basedOn w:val="a2"/>
    <w:next w:val="a2"/>
    <w:link w:val="10"/>
    <w:uiPriority w:val="9"/>
    <w:qFormat/>
    <w:rsid w:val="0097326C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97326C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97326C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9"/>
    <w:unhideWhenUsed/>
    <w:qFormat/>
    <w:rsid w:val="0097326C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9"/>
    <w:unhideWhenUsed/>
    <w:qFormat/>
    <w:rsid w:val="0097326C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9"/>
    <w:unhideWhenUsed/>
    <w:qFormat/>
    <w:rsid w:val="0097326C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97326C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unhideWhenUsed/>
    <w:qFormat/>
    <w:rsid w:val="0097326C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97326C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97326C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22">
    <w:name w:val="Заголовок 2 Знак"/>
    <w:basedOn w:val="a3"/>
    <w:link w:val="21"/>
    <w:uiPriority w:val="9"/>
    <w:rsid w:val="0097326C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32">
    <w:name w:val="Заголовок 3 Знак"/>
    <w:basedOn w:val="a3"/>
    <w:link w:val="31"/>
    <w:uiPriority w:val="9"/>
    <w:rsid w:val="0097326C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42">
    <w:name w:val="Заголовок 4 Знак"/>
    <w:basedOn w:val="a3"/>
    <w:link w:val="41"/>
    <w:uiPriority w:val="9"/>
    <w:rsid w:val="0097326C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52">
    <w:name w:val="Заголовок 5 Знак"/>
    <w:basedOn w:val="a3"/>
    <w:link w:val="51"/>
    <w:uiPriority w:val="9"/>
    <w:rsid w:val="0097326C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60">
    <w:name w:val="Заголовок 6 Знак"/>
    <w:basedOn w:val="a3"/>
    <w:link w:val="6"/>
    <w:uiPriority w:val="9"/>
    <w:rsid w:val="0097326C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70">
    <w:name w:val="Заголовок 7 Знак"/>
    <w:basedOn w:val="a3"/>
    <w:link w:val="7"/>
    <w:uiPriority w:val="9"/>
    <w:rsid w:val="0097326C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80">
    <w:name w:val="Заголовок 8 Знак"/>
    <w:basedOn w:val="a3"/>
    <w:link w:val="8"/>
    <w:uiPriority w:val="9"/>
    <w:rsid w:val="0097326C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90">
    <w:name w:val="Заголовок 9 Знак"/>
    <w:basedOn w:val="a3"/>
    <w:link w:val="9"/>
    <w:uiPriority w:val="9"/>
    <w:rsid w:val="0097326C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a7"/>
    <w:uiPriority w:val="10"/>
    <w:qFormat/>
    <w:rsid w:val="0097326C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a7">
    <w:name w:val="Заголовок Знак"/>
    <w:basedOn w:val="a3"/>
    <w:link w:val="a6"/>
    <w:uiPriority w:val="10"/>
    <w:rsid w:val="0097326C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a8">
    <w:name w:val="Subtitle"/>
    <w:basedOn w:val="a2"/>
    <w:next w:val="a2"/>
    <w:link w:val="a9"/>
    <w:uiPriority w:val="11"/>
    <w:qFormat/>
    <w:rsid w:val="0097326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3"/>
    <w:link w:val="a8"/>
    <w:uiPriority w:val="11"/>
    <w:rsid w:val="0097326C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aa">
    <w:name w:val="Subtle Emphasis"/>
    <w:basedOn w:val="a3"/>
    <w:uiPriority w:val="19"/>
    <w:qFormat/>
    <w:rsid w:val="0097326C"/>
    <w:rPr>
      <w:rFonts w:ascii="Calibri" w:hAnsi="Calibri" w:cs="Calibri"/>
      <w:i/>
      <w:iCs/>
      <w:color w:val="404040" w:themeColor="text1" w:themeTint="BF"/>
    </w:rPr>
  </w:style>
  <w:style w:type="character" w:styleId="ab">
    <w:name w:val="Emphasis"/>
    <w:basedOn w:val="a3"/>
    <w:uiPriority w:val="20"/>
    <w:qFormat/>
    <w:rsid w:val="0097326C"/>
    <w:rPr>
      <w:rFonts w:ascii="Calibri" w:hAnsi="Calibri" w:cs="Calibri"/>
      <w:i/>
      <w:iCs/>
    </w:rPr>
  </w:style>
  <w:style w:type="character" w:styleId="ac">
    <w:name w:val="Intense Emphasis"/>
    <w:basedOn w:val="a3"/>
    <w:uiPriority w:val="21"/>
    <w:qFormat/>
    <w:rsid w:val="0097326C"/>
    <w:rPr>
      <w:rFonts w:ascii="Calibri" w:hAnsi="Calibri" w:cs="Calibri"/>
      <w:i/>
      <w:iCs/>
      <w:color w:val="1F4E79" w:themeColor="accent1" w:themeShade="80"/>
    </w:rPr>
  </w:style>
  <w:style w:type="character" w:styleId="ad">
    <w:name w:val="Strong"/>
    <w:basedOn w:val="a3"/>
    <w:uiPriority w:val="22"/>
    <w:qFormat/>
    <w:rsid w:val="0097326C"/>
    <w:rPr>
      <w:rFonts w:ascii="Calibri" w:hAnsi="Calibri" w:cs="Calibri"/>
      <w:b/>
      <w:bCs/>
    </w:rPr>
  </w:style>
  <w:style w:type="paragraph" w:styleId="23">
    <w:name w:val="Quote"/>
    <w:basedOn w:val="a2"/>
    <w:next w:val="a2"/>
    <w:link w:val="24"/>
    <w:uiPriority w:val="29"/>
    <w:qFormat/>
    <w:rsid w:val="0097326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3"/>
    <w:link w:val="23"/>
    <w:uiPriority w:val="29"/>
    <w:rsid w:val="0097326C"/>
    <w:rPr>
      <w:rFonts w:ascii="Calibri" w:hAnsi="Calibri" w:cs="Calibri"/>
      <w:i/>
      <w:iCs/>
      <w:color w:val="404040" w:themeColor="text1" w:themeTint="BF"/>
    </w:rPr>
  </w:style>
  <w:style w:type="paragraph" w:styleId="ae">
    <w:name w:val="Intense Quote"/>
    <w:basedOn w:val="a2"/>
    <w:next w:val="a2"/>
    <w:link w:val="af"/>
    <w:uiPriority w:val="30"/>
    <w:qFormat/>
    <w:rsid w:val="0097326C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af">
    <w:name w:val="Выделенная цитата Знак"/>
    <w:basedOn w:val="a3"/>
    <w:link w:val="ae"/>
    <w:uiPriority w:val="30"/>
    <w:rsid w:val="0097326C"/>
    <w:rPr>
      <w:rFonts w:ascii="Calibri" w:hAnsi="Calibri" w:cs="Calibri"/>
      <w:i/>
      <w:iCs/>
      <w:color w:val="1F4E79" w:themeColor="accent1" w:themeShade="80"/>
    </w:rPr>
  </w:style>
  <w:style w:type="character" w:styleId="af0">
    <w:name w:val="Subtle Reference"/>
    <w:basedOn w:val="a3"/>
    <w:uiPriority w:val="31"/>
    <w:qFormat/>
    <w:rsid w:val="0097326C"/>
    <w:rPr>
      <w:rFonts w:ascii="Calibri" w:hAnsi="Calibri" w:cs="Calibri"/>
      <w:smallCaps/>
      <w:color w:val="5A5A5A" w:themeColor="text1" w:themeTint="A5"/>
    </w:rPr>
  </w:style>
  <w:style w:type="character" w:styleId="af1">
    <w:name w:val="Intense Reference"/>
    <w:basedOn w:val="a3"/>
    <w:uiPriority w:val="32"/>
    <w:qFormat/>
    <w:rsid w:val="0097326C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af2">
    <w:name w:val="Book Title"/>
    <w:basedOn w:val="a3"/>
    <w:uiPriority w:val="33"/>
    <w:qFormat/>
    <w:rsid w:val="0097326C"/>
    <w:rPr>
      <w:rFonts w:ascii="Calibri" w:hAnsi="Calibri" w:cs="Calibri"/>
      <w:b/>
      <w:bCs/>
      <w:i/>
      <w:iCs/>
      <w:spacing w:val="5"/>
    </w:rPr>
  </w:style>
  <w:style w:type="character" w:styleId="af3">
    <w:name w:val="Hyperlink"/>
    <w:basedOn w:val="a3"/>
    <w:uiPriority w:val="99"/>
    <w:unhideWhenUsed/>
    <w:rsid w:val="0097326C"/>
    <w:rPr>
      <w:rFonts w:ascii="Calibri" w:hAnsi="Calibri" w:cs="Calibri"/>
      <w:color w:val="1F4E79" w:themeColor="accent1" w:themeShade="80"/>
      <w:u w:val="single"/>
    </w:rPr>
  </w:style>
  <w:style w:type="character" w:styleId="af4">
    <w:name w:val="FollowedHyperlink"/>
    <w:basedOn w:val="a3"/>
    <w:uiPriority w:val="99"/>
    <w:unhideWhenUsed/>
    <w:rsid w:val="0097326C"/>
    <w:rPr>
      <w:rFonts w:ascii="Calibri" w:hAnsi="Calibri" w:cs="Calibri"/>
      <w:color w:val="954F72" w:themeColor="followedHyperlink"/>
      <w:u w:val="single"/>
    </w:rPr>
  </w:style>
  <w:style w:type="paragraph" w:styleId="af5">
    <w:name w:val="caption"/>
    <w:basedOn w:val="a2"/>
    <w:next w:val="a2"/>
    <w:uiPriority w:val="35"/>
    <w:unhideWhenUsed/>
    <w:qFormat/>
    <w:rsid w:val="0097326C"/>
    <w:pPr>
      <w:spacing w:after="200"/>
    </w:pPr>
    <w:rPr>
      <w:i/>
      <w:iCs/>
      <w:color w:val="44546A" w:themeColor="text2"/>
      <w:szCs w:val="18"/>
    </w:rPr>
  </w:style>
  <w:style w:type="paragraph" w:styleId="af6">
    <w:name w:val="Balloon Text"/>
    <w:basedOn w:val="a2"/>
    <w:link w:val="af7"/>
    <w:uiPriority w:val="99"/>
    <w:semiHidden/>
    <w:unhideWhenUsed/>
    <w:rsid w:val="0097326C"/>
    <w:rPr>
      <w:rFonts w:ascii="Segoe UI" w:hAnsi="Segoe UI" w:cs="Segoe UI"/>
      <w:szCs w:val="18"/>
    </w:rPr>
  </w:style>
  <w:style w:type="character" w:customStyle="1" w:styleId="af7">
    <w:name w:val="Текст выноски Знак"/>
    <w:basedOn w:val="a3"/>
    <w:link w:val="af6"/>
    <w:uiPriority w:val="99"/>
    <w:semiHidden/>
    <w:rsid w:val="0097326C"/>
    <w:rPr>
      <w:rFonts w:ascii="Segoe UI" w:hAnsi="Segoe UI" w:cs="Segoe UI"/>
      <w:szCs w:val="18"/>
    </w:rPr>
  </w:style>
  <w:style w:type="paragraph" w:styleId="af8">
    <w:name w:val="Block Text"/>
    <w:basedOn w:val="a2"/>
    <w:uiPriority w:val="99"/>
    <w:semiHidden/>
    <w:unhideWhenUsed/>
    <w:rsid w:val="0097326C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33">
    <w:name w:val="Body Text 3"/>
    <w:basedOn w:val="a2"/>
    <w:link w:val="34"/>
    <w:uiPriority w:val="99"/>
    <w:semiHidden/>
    <w:unhideWhenUsed/>
    <w:rsid w:val="0097326C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97326C"/>
    <w:rPr>
      <w:rFonts w:ascii="Calibri" w:hAnsi="Calibri" w:cs="Calibr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97326C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97326C"/>
    <w:rPr>
      <w:rFonts w:ascii="Calibri" w:hAnsi="Calibri" w:cs="Calibri"/>
      <w:szCs w:val="16"/>
    </w:rPr>
  </w:style>
  <w:style w:type="character" w:styleId="af9">
    <w:name w:val="annotation reference"/>
    <w:basedOn w:val="a3"/>
    <w:uiPriority w:val="99"/>
    <w:semiHidden/>
    <w:unhideWhenUsed/>
    <w:rsid w:val="0097326C"/>
    <w:rPr>
      <w:rFonts w:ascii="Calibri" w:hAnsi="Calibri" w:cs="Calibri"/>
      <w:sz w:val="22"/>
      <w:szCs w:val="16"/>
    </w:rPr>
  </w:style>
  <w:style w:type="paragraph" w:styleId="afa">
    <w:name w:val="annotation text"/>
    <w:basedOn w:val="a2"/>
    <w:link w:val="afb"/>
    <w:uiPriority w:val="99"/>
    <w:semiHidden/>
    <w:unhideWhenUsed/>
    <w:rsid w:val="0097326C"/>
    <w:rPr>
      <w:szCs w:val="20"/>
    </w:rPr>
  </w:style>
  <w:style w:type="character" w:customStyle="1" w:styleId="afb">
    <w:name w:val="Текст примечания Знак"/>
    <w:basedOn w:val="a3"/>
    <w:link w:val="afa"/>
    <w:uiPriority w:val="99"/>
    <w:semiHidden/>
    <w:rsid w:val="0097326C"/>
    <w:rPr>
      <w:rFonts w:ascii="Calibri" w:hAnsi="Calibri" w:cs="Calibri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97326C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97326C"/>
    <w:rPr>
      <w:rFonts w:ascii="Calibri" w:hAnsi="Calibri" w:cs="Calibri"/>
      <w:b/>
      <w:bCs/>
      <w:szCs w:val="20"/>
    </w:rPr>
  </w:style>
  <w:style w:type="paragraph" w:styleId="afe">
    <w:name w:val="Document Map"/>
    <w:basedOn w:val="a2"/>
    <w:link w:val="aff"/>
    <w:uiPriority w:val="99"/>
    <w:semiHidden/>
    <w:unhideWhenUsed/>
    <w:rsid w:val="0097326C"/>
    <w:rPr>
      <w:rFonts w:ascii="Segoe UI" w:hAnsi="Segoe UI" w:cs="Segoe UI"/>
      <w:szCs w:val="16"/>
    </w:rPr>
  </w:style>
  <w:style w:type="character" w:customStyle="1" w:styleId="aff">
    <w:name w:val="Схема документа Знак"/>
    <w:basedOn w:val="a3"/>
    <w:link w:val="afe"/>
    <w:uiPriority w:val="99"/>
    <w:semiHidden/>
    <w:rsid w:val="0097326C"/>
    <w:rPr>
      <w:rFonts w:ascii="Segoe UI" w:hAnsi="Segoe UI" w:cs="Segoe UI"/>
      <w:szCs w:val="16"/>
    </w:rPr>
  </w:style>
  <w:style w:type="paragraph" w:styleId="aff0">
    <w:name w:val="endnote text"/>
    <w:basedOn w:val="a2"/>
    <w:link w:val="aff1"/>
    <w:uiPriority w:val="99"/>
    <w:semiHidden/>
    <w:unhideWhenUsed/>
    <w:rsid w:val="0097326C"/>
    <w:rPr>
      <w:szCs w:val="20"/>
    </w:rPr>
  </w:style>
  <w:style w:type="character" w:customStyle="1" w:styleId="aff1">
    <w:name w:val="Текст концевой сноски Знак"/>
    <w:basedOn w:val="a3"/>
    <w:link w:val="aff0"/>
    <w:uiPriority w:val="99"/>
    <w:semiHidden/>
    <w:rsid w:val="0097326C"/>
    <w:rPr>
      <w:rFonts w:ascii="Calibri" w:hAnsi="Calibri" w:cs="Calibri"/>
      <w:szCs w:val="20"/>
    </w:rPr>
  </w:style>
  <w:style w:type="paragraph" w:styleId="25">
    <w:name w:val="envelope return"/>
    <w:basedOn w:val="a2"/>
    <w:uiPriority w:val="99"/>
    <w:semiHidden/>
    <w:unhideWhenUsed/>
    <w:rsid w:val="0097326C"/>
    <w:rPr>
      <w:rFonts w:ascii="Calibri Light" w:eastAsiaTheme="majorEastAsia" w:hAnsi="Calibri Light" w:cs="Calibri Light"/>
      <w:szCs w:val="20"/>
    </w:rPr>
  </w:style>
  <w:style w:type="paragraph" w:styleId="aff2">
    <w:name w:val="footnote text"/>
    <w:basedOn w:val="a2"/>
    <w:link w:val="aff3"/>
    <w:uiPriority w:val="99"/>
    <w:semiHidden/>
    <w:unhideWhenUsed/>
    <w:rsid w:val="0097326C"/>
    <w:rPr>
      <w:szCs w:val="20"/>
    </w:rPr>
  </w:style>
  <w:style w:type="character" w:customStyle="1" w:styleId="aff3">
    <w:name w:val="Текст сноски Знак"/>
    <w:basedOn w:val="a3"/>
    <w:link w:val="aff2"/>
    <w:uiPriority w:val="99"/>
    <w:semiHidden/>
    <w:rsid w:val="0097326C"/>
    <w:rPr>
      <w:rFonts w:ascii="Calibri" w:hAnsi="Calibri" w:cs="Calibri"/>
      <w:szCs w:val="20"/>
    </w:rPr>
  </w:style>
  <w:style w:type="character" w:styleId="HTML">
    <w:name w:val="HTML Code"/>
    <w:basedOn w:val="a3"/>
    <w:uiPriority w:val="99"/>
    <w:semiHidden/>
    <w:unhideWhenUsed/>
    <w:rsid w:val="0097326C"/>
    <w:rPr>
      <w:rFonts w:ascii="Consolas" w:hAnsi="Consolas" w:cs="Calibr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97326C"/>
    <w:rPr>
      <w:rFonts w:ascii="Consolas" w:hAnsi="Consolas" w:cs="Calibr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97326C"/>
    <w:rPr>
      <w:rFonts w:ascii="Consolas" w:hAnsi="Consolas"/>
      <w:szCs w:val="20"/>
    </w:rPr>
  </w:style>
  <w:style w:type="character" w:customStyle="1" w:styleId="HTML2">
    <w:name w:val="Стандартный HTML Знак"/>
    <w:basedOn w:val="a3"/>
    <w:link w:val="HTML1"/>
    <w:uiPriority w:val="99"/>
    <w:semiHidden/>
    <w:rsid w:val="0097326C"/>
    <w:rPr>
      <w:rFonts w:ascii="Consolas" w:hAnsi="Consolas" w:cs="Calibri"/>
      <w:szCs w:val="20"/>
    </w:rPr>
  </w:style>
  <w:style w:type="character" w:styleId="HTML3">
    <w:name w:val="HTML Typewriter"/>
    <w:basedOn w:val="a3"/>
    <w:uiPriority w:val="99"/>
    <w:semiHidden/>
    <w:unhideWhenUsed/>
    <w:rsid w:val="0097326C"/>
    <w:rPr>
      <w:rFonts w:ascii="Consolas" w:hAnsi="Consolas" w:cs="Calibri"/>
      <w:sz w:val="22"/>
      <w:szCs w:val="20"/>
    </w:rPr>
  </w:style>
  <w:style w:type="paragraph" w:styleId="aff4">
    <w:name w:val="macro"/>
    <w:link w:val="aff5"/>
    <w:uiPriority w:val="99"/>
    <w:semiHidden/>
    <w:unhideWhenUsed/>
    <w:rsid w:val="0097326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aff5">
    <w:name w:val="Текст макроса Знак"/>
    <w:basedOn w:val="a3"/>
    <w:link w:val="aff4"/>
    <w:uiPriority w:val="99"/>
    <w:semiHidden/>
    <w:rsid w:val="0097326C"/>
    <w:rPr>
      <w:rFonts w:ascii="Consolas" w:hAnsi="Consolas" w:cs="Calibri"/>
      <w:szCs w:val="20"/>
    </w:rPr>
  </w:style>
  <w:style w:type="paragraph" w:styleId="aff6">
    <w:name w:val="Plain Text"/>
    <w:basedOn w:val="a2"/>
    <w:link w:val="aff7"/>
    <w:uiPriority w:val="99"/>
    <w:semiHidden/>
    <w:unhideWhenUsed/>
    <w:rsid w:val="0097326C"/>
    <w:rPr>
      <w:rFonts w:ascii="Consolas" w:hAnsi="Consolas"/>
      <w:szCs w:val="21"/>
    </w:rPr>
  </w:style>
  <w:style w:type="character" w:customStyle="1" w:styleId="aff7">
    <w:name w:val="Текст Знак"/>
    <w:basedOn w:val="a3"/>
    <w:link w:val="aff6"/>
    <w:uiPriority w:val="99"/>
    <w:semiHidden/>
    <w:rsid w:val="0097326C"/>
    <w:rPr>
      <w:rFonts w:ascii="Consolas" w:hAnsi="Consolas" w:cs="Calibri"/>
      <w:szCs w:val="21"/>
    </w:rPr>
  </w:style>
  <w:style w:type="character" w:styleId="aff8">
    <w:name w:val="Placeholder Text"/>
    <w:basedOn w:val="a3"/>
    <w:uiPriority w:val="99"/>
    <w:semiHidden/>
    <w:rsid w:val="0097326C"/>
    <w:rPr>
      <w:rFonts w:ascii="Calibri" w:hAnsi="Calibri" w:cs="Calibri"/>
      <w:color w:val="3B3838" w:themeColor="background2" w:themeShade="40"/>
    </w:rPr>
  </w:style>
  <w:style w:type="paragraph" w:styleId="aff9">
    <w:name w:val="header"/>
    <w:basedOn w:val="a2"/>
    <w:link w:val="affa"/>
    <w:uiPriority w:val="99"/>
    <w:unhideWhenUsed/>
    <w:rsid w:val="0097326C"/>
  </w:style>
  <w:style w:type="character" w:customStyle="1" w:styleId="affa">
    <w:name w:val="Верхний колонтитул Знак"/>
    <w:basedOn w:val="a3"/>
    <w:link w:val="aff9"/>
    <w:uiPriority w:val="99"/>
    <w:rsid w:val="0097326C"/>
    <w:rPr>
      <w:rFonts w:ascii="Calibri" w:hAnsi="Calibri" w:cs="Calibri"/>
    </w:rPr>
  </w:style>
  <w:style w:type="paragraph" w:styleId="affb">
    <w:name w:val="footer"/>
    <w:basedOn w:val="a2"/>
    <w:link w:val="affc"/>
    <w:uiPriority w:val="99"/>
    <w:unhideWhenUsed/>
    <w:rsid w:val="0097326C"/>
  </w:style>
  <w:style w:type="character" w:customStyle="1" w:styleId="affc">
    <w:name w:val="Нижний колонтитул Знак"/>
    <w:basedOn w:val="a3"/>
    <w:link w:val="affb"/>
    <w:uiPriority w:val="99"/>
    <w:rsid w:val="0097326C"/>
    <w:rPr>
      <w:rFonts w:ascii="Calibri" w:hAnsi="Calibri" w:cs="Calibri"/>
    </w:rPr>
  </w:style>
  <w:style w:type="paragraph" w:styleId="91">
    <w:name w:val="toc 9"/>
    <w:basedOn w:val="a2"/>
    <w:next w:val="a2"/>
    <w:autoRedefine/>
    <w:uiPriority w:val="39"/>
    <w:semiHidden/>
    <w:unhideWhenUsed/>
    <w:rsid w:val="0097326C"/>
    <w:pPr>
      <w:spacing w:after="120"/>
      <w:ind w:left="1757"/>
    </w:pPr>
  </w:style>
  <w:style w:type="character" w:styleId="affd">
    <w:name w:val="Mention"/>
    <w:basedOn w:val="a3"/>
    <w:uiPriority w:val="99"/>
    <w:semiHidden/>
    <w:unhideWhenUsed/>
    <w:rsid w:val="0097326C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97326C"/>
    <w:pPr>
      <w:numPr>
        <w:numId w:val="24"/>
      </w:numPr>
    </w:pPr>
  </w:style>
  <w:style w:type="numbering" w:styleId="1ai">
    <w:name w:val="Outline List 1"/>
    <w:basedOn w:val="a5"/>
    <w:uiPriority w:val="99"/>
    <w:semiHidden/>
    <w:unhideWhenUsed/>
    <w:rsid w:val="0097326C"/>
    <w:pPr>
      <w:numPr>
        <w:numId w:val="25"/>
      </w:numPr>
    </w:pPr>
  </w:style>
  <w:style w:type="character" w:styleId="HTML4">
    <w:name w:val="HTML Variable"/>
    <w:basedOn w:val="a3"/>
    <w:uiPriority w:val="99"/>
    <w:semiHidden/>
    <w:unhideWhenUsed/>
    <w:rsid w:val="0097326C"/>
    <w:rPr>
      <w:rFonts w:ascii="Calibri" w:hAnsi="Calibri" w:cs="Calibri"/>
      <w:i/>
      <w:iCs/>
    </w:rPr>
  </w:style>
  <w:style w:type="paragraph" w:styleId="HTML5">
    <w:name w:val="HTML Address"/>
    <w:basedOn w:val="a2"/>
    <w:link w:val="HTML6"/>
    <w:uiPriority w:val="99"/>
    <w:semiHidden/>
    <w:unhideWhenUsed/>
    <w:rsid w:val="0097326C"/>
    <w:rPr>
      <w:i/>
      <w:iCs/>
    </w:rPr>
  </w:style>
  <w:style w:type="character" w:customStyle="1" w:styleId="HTML6">
    <w:name w:val="Адрес HTML Знак"/>
    <w:basedOn w:val="a3"/>
    <w:link w:val="HTML5"/>
    <w:uiPriority w:val="99"/>
    <w:semiHidden/>
    <w:rsid w:val="0097326C"/>
    <w:rPr>
      <w:rFonts w:ascii="Calibri" w:hAnsi="Calibri" w:cs="Calibri"/>
      <w:i/>
      <w:iCs/>
    </w:rPr>
  </w:style>
  <w:style w:type="character" w:styleId="HTML7">
    <w:name w:val="HTML Definition"/>
    <w:basedOn w:val="a3"/>
    <w:uiPriority w:val="99"/>
    <w:semiHidden/>
    <w:unhideWhenUsed/>
    <w:rsid w:val="0097326C"/>
    <w:rPr>
      <w:rFonts w:ascii="Calibri" w:hAnsi="Calibri" w:cs="Calibri"/>
      <w:i/>
      <w:iCs/>
    </w:rPr>
  </w:style>
  <w:style w:type="character" w:styleId="HTML8">
    <w:name w:val="HTML Cite"/>
    <w:basedOn w:val="a3"/>
    <w:uiPriority w:val="99"/>
    <w:semiHidden/>
    <w:unhideWhenUsed/>
    <w:rsid w:val="0097326C"/>
    <w:rPr>
      <w:rFonts w:ascii="Calibri" w:hAnsi="Calibri" w:cs="Calibri"/>
      <w:i/>
      <w:iCs/>
    </w:rPr>
  </w:style>
  <w:style w:type="character" w:styleId="HTML9">
    <w:name w:val="HTML Sample"/>
    <w:basedOn w:val="a3"/>
    <w:uiPriority w:val="99"/>
    <w:semiHidden/>
    <w:unhideWhenUsed/>
    <w:rsid w:val="0097326C"/>
    <w:rPr>
      <w:rFonts w:ascii="Consolas" w:hAnsi="Consolas" w:cs="Calibri"/>
      <w:sz w:val="24"/>
      <w:szCs w:val="24"/>
    </w:rPr>
  </w:style>
  <w:style w:type="character" w:styleId="HTMLa">
    <w:name w:val="HTML Acronym"/>
    <w:basedOn w:val="a3"/>
    <w:uiPriority w:val="99"/>
    <w:semiHidden/>
    <w:unhideWhenUsed/>
    <w:rsid w:val="0097326C"/>
    <w:rPr>
      <w:rFonts w:ascii="Calibri" w:hAnsi="Calibri" w:cs="Calibri"/>
    </w:rPr>
  </w:style>
  <w:style w:type="paragraph" w:styleId="11">
    <w:name w:val="toc 1"/>
    <w:basedOn w:val="a2"/>
    <w:next w:val="a2"/>
    <w:autoRedefine/>
    <w:uiPriority w:val="39"/>
    <w:semiHidden/>
    <w:unhideWhenUsed/>
    <w:rsid w:val="0097326C"/>
    <w:pPr>
      <w:spacing w:after="100"/>
    </w:pPr>
  </w:style>
  <w:style w:type="paragraph" w:styleId="26">
    <w:name w:val="toc 2"/>
    <w:basedOn w:val="a2"/>
    <w:next w:val="a2"/>
    <w:autoRedefine/>
    <w:uiPriority w:val="39"/>
    <w:semiHidden/>
    <w:unhideWhenUsed/>
    <w:rsid w:val="0097326C"/>
    <w:pPr>
      <w:spacing w:after="100"/>
      <w:ind w:left="220"/>
    </w:pPr>
  </w:style>
  <w:style w:type="paragraph" w:styleId="37">
    <w:name w:val="toc 3"/>
    <w:basedOn w:val="a2"/>
    <w:next w:val="a2"/>
    <w:autoRedefine/>
    <w:uiPriority w:val="39"/>
    <w:semiHidden/>
    <w:unhideWhenUsed/>
    <w:rsid w:val="0097326C"/>
    <w:pPr>
      <w:spacing w:after="100"/>
      <w:ind w:left="440"/>
    </w:pPr>
  </w:style>
  <w:style w:type="paragraph" w:styleId="43">
    <w:name w:val="toc 4"/>
    <w:basedOn w:val="a2"/>
    <w:next w:val="a2"/>
    <w:autoRedefine/>
    <w:uiPriority w:val="39"/>
    <w:semiHidden/>
    <w:unhideWhenUsed/>
    <w:rsid w:val="0097326C"/>
    <w:pPr>
      <w:spacing w:after="100"/>
      <w:ind w:left="660"/>
    </w:pPr>
  </w:style>
  <w:style w:type="paragraph" w:styleId="53">
    <w:name w:val="toc 5"/>
    <w:basedOn w:val="a2"/>
    <w:next w:val="a2"/>
    <w:autoRedefine/>
    <w:uiPriority w:val="39"/>
    <w:semiHidden/>
    <w:unhideWhenUsed/>
    <w:rsid w:val="0097326C"/>
    <w:pPr>
      <w:spacing w:after="100"/>
      <w:ind w:left="880"/>
    </w:pPr>
  </w:style>
  <w:style w:type="paragraph" w:styleId="61">
    <w:name w:val="toc 6"/>
    <w:basedOn w:val="a2"/>
    <w:next w:val="a2"/>
    <w:autoRedefine/>
    <w:uiPriority w:val="39"/>
    <w:semiHidden/>
    <w:unhideWhenUsed/>
    <w:rsid w:val="0097326C"/>
    <w:pPr>
      <w:spacing w:after="100"/>
      <w:ind w:left="1100"/>
    </w:pPr>
  </w:style>
  <w:style w:type="paragraph" w:styleId="71">
    <w:name w:val="toc 7"/>
    <w:basedOn w:val="a2"/>
    <w:next w:val="a2"/>
    <w:autoRedefine/>
    <w:uiPriority w:val="39"/>
    <w:semiHidden/>
    <w:unhideWhenUsed/>
    <w:rsid w:val="0097326C"/>
    <w:pPr>
      <w:spacing w:after="100"/>
      <w:ind w:left="1320"/>
    </w:pPr>
  </w:style>
  <w:style w:type="paragraph" w:styleId="81">
    <w:name w:val="toc 8"/>
    <w:basedOn w:val="a2"/>
    <w:next w:val="a2"/>
    <w:autoRedefine/>
    <w:uiPriority w:val="39"/>
    <w:semiHidden/>
    <w:unhideWhenUsed/>
    <w:rsid w:val="0097326C"/>
    <w:pPr>
      <w:spacing w:after="100"/>
      <w:ind w:left="1540"/>
    </w:pPr>
  </w:style>
  <w:style w:type="paragraph" w:styleId="affe">
    <w:name w:val="TOC Heading"/>
    <w:basedOn w:val="1"/>
    <w:next w:val="a2"/>
    <w:uiPriority w:val="39"/>
    <w:semiHidden/>
    <w:unhideWhenUsed/>
    <w:qFormat/>
    <w:rsid w:val="0097326C"/>
    <w:pPr>
      <w:outlineLvl w:val="9"/>
    </w:pPr>
    <w:rPr>
      <w:color w:val="2E74B5" w:themeColor="accent1" w:themeShade="BF"/>
    </w:rPr>
  </w:style>
  <w:style w:type="table" w:styleId="afff">
    <w:name w:val="Table Professional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2">
    <w:name w:val="Medium List 1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7">
    <w:name w:val="Medium List 2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97326C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8">
    <w:name w:val="Medium Shading 2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4">
    <w:name w:val="Medium Grid 1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9">
    <w:name w:val="Medium Grid 2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8">
    <w:name w:val="Medium Grid 3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f0">
    <w:name w:val="Bibliography"/>
    <w:basedOn w:val="a2"/>
    <w:next w:val="a2"/>
    <w:uiPriority w:val="37"/>
    <w:semiHidden/>
    <w:unhideWhenUsed/>
    <w:rsid w:val="0097326C"/>
  </w:style>
  <w:style w:type="character" w:styleId="afff1">
    <w:name w:val="Hashtag"/>
    <w:basedOn w:val="a3"/>
    <w:uiPriority w:val="99"/>
    <w:semiHidden/>
    <w:unhideWhenUsed/>
    <w:rsid w:val="0097326C"/>
    <w:rPr>
      <w:rFonts w:ascii="Calibri" w:hAnsi="Calibri" w:cs="Calibri"/>
      <w:color w:val="2B579A"/>
      <w:shd w:val="clear" w:color="auto" w:fill="E1DFDD"/>
    </w:rPr>
  </w:style>
  <w:style w:type="paragraph" w:styleId="afff2">
    <w:name w:val="Message Header"/>
    <w:basedOn w:val="a2"/>
    <w:link w:val="afff3"/>
    <w:uiPriority w:val="99"/>
    <w:semiHidden/>
    <w:unhideWhenUsed/>
    <w:rsid w:val="0097326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afff3">
    <w:name w:val="Шапка Знак"/>
    <w:basedOn w:val="a3"/>
    <w:link w:val="afff2"/>
    <w:uiPriority w:val="99"/>
    <w:semiHidden/>
    <w:rsid w:val="0097326C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afff4">
    <w:name w:val="Table Elegant"/>
    <w:basedOn w:val="a4"/>
    <w:uiPriority w:val="99"/>
    <w:semiHidden/>
    <w:unhideWhenUsed/>
    <w:rsid w:val="0097326C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5">
    <w:name w:val="List"/>
    <w:basedOn w:val="a2"/>
    <w:uiPriority w:val="99"/>
    <w:semiHidden/>
    <w:unhideWhenUsed/>
    <w:rsid w:val="0097326C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97326C"/>
    <w:pPr>
      <w:ind w:left="720" w:hanging="360"/>
      <w:contextualSpacing/>
    </w:pPr>
  </w:style>
  <w:style w:type="paragraph" w:styleId="39">
    <w:name w:val="List 3"/>
    <w:basedOn w:val="a2"/>
    <w:uiPriority w:val="99"/>
    <w:semiHidden/>
    <w:unhideWhenUsed/>
    <w:rsid w:val="0097326C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97326C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97326C"/>
    <w:pPr>
      <w:ind w:left="1800" w:hanging="360"/>
      <w:contextualSpacing/>
    </w:pPr>
  </w:style>
  <w:style w:type="table" w:styleId="-1">
    <w:name w:val="Table List 1"/>
    <w:basedOn w:val="a4"/>
    <w:uiPriority w:val="99"/>
    <w:semiHidden/>
    <w:unhideWhenUsed/>
    <w:rsid w:val="0097326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List 2"/>
    <w:basedOn w:val="a4"/>
    <w:uiPriority w:val="99"/>
    <w:semiHidden/>
    <w:unhideWhenUsed/>
    <w:rsid w:val="0097326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List 3"/>
    <w:basedOn w:val="a4"/>
    <w:uiPriority w:val="99"/>
    <w:semiHidden/>
    <w:unhideWhenUsed/>
    <w:rsid w:val="0097326C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uiPriority w:val="99"/>
    <w:semiHidden/>
    <w:unhideWhenUsed/>
    <w:rsid w:val="0097326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uiPriority w:val="99"/>
    <w:semiHidden/>
    <w:unhideWhenUsed/>
    <w:rsid w:val="0097326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97326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6">
    <w:name w:val="List Continue"/>
    <w:basedOn w:val="a2"/>
    <w:uiPriority w:val="99"/>
    <w:semiHidden/>
    <w:unhideWhenUsed/>
    <w:rsid w:val="0097326C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97326C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97326C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97326C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97326C"/>
    <w:pPr>
      <w:spacing w:after="120"/>
      <w:ind w:left="1800"/>
      <w:contextualSpacing/>
    </w:pPr>
  </w:style>
  <w:style w:type="paragraph" w:styleId="afff7">
    <w:name w:val="List Paragraph"/>
    <w:basedOn w:val="a2"/>
    <w:uiPriority w:val="34"/>
    <w:unhideWhenUsed/>
    <w:qFormat/>
    <w:rsid w:val="0097326C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97326C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97326C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97326C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97326C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97326C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97326C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97326C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97326C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97326C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97326C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97326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lassic 2"/>
    <w:basedOn w:val="a4"/>
    <w:uiPriority w:val="99"/>
    <w:semiHidden/>
    <w:unhideWhenUsed/>
    <w:rsid w:val="0097326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97326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8">
    <w:name w:val="table of figures"/>
    <w:basedOn w:val="a2"/>
    <w:next w:val="a2"/>
    <w:uiPriority w:val="99"/>
    <w:semiHidden/>
    <w:unhideWhenUsed/>
    <w:rsid w:val="0097326C"/>
  </w:style>
  <w:style w:type="character" w:styleId="afff9">
    <w:name w:val="endnote reference"/>
    <w:basedOn w:val="a3"/>
    <w:uiPriority w:val="99"/>
    <w:semiHidden/>
    <w:unhideWhenUsed/>
    <w:rsid w:val="0097326C"/>
    <w:rPr>
      <w:rFonts w:ascii="Calibri" w:hAnsi="Calibri" w:cs="Calibri"/>
      <w:vertAlign w:val="superscript"/>
    </w:rPr>
  </w:style>
  <w:style w:type="paragraph" w:styleId="afffa">
    <w:name w:val="table of authorities"/>
    <w:basedOn w:val="a2"/>
    <w:next w:val="a2"/>
    <w:uiPriority w:val="99"/>
    <w:semiHidden/>
    <w:unhideWhenUsed/>
    <w:rsid w:val="0097326C"/>
    <w:pPr>
      <w:ind w:left="220" w:hanging="220"/>
    </w:pPr>
  </w:style>
  <w:style w:type="paragraph" w:styleId="afffb">
    <w:name w:val="toa heading"/>
    <w:basedOn w:val="a2"/>
    <w:next w:val="a2"/>
    <w:uiPriority w:val="99"/>
    <w:semiHidden/>
    <w:unhideWhenUsed/>
    <w:rsid w:val="0097326C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afffc">
    <w:name w:val="Colorful List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0">
    <w:name w:val="Colorful List Accent 6"/>
    <w:basedOn w:val="a4"/>
    <w:uiPriority w:val="72"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97326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4"/>
    <w:uiPriority w:val="99"/>
    <w:semiHidden/>
    <w:unhideWhenUsed/>
    <w:rsid w:val="0097326C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97326C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d">
    <w:name w:val="Colorful Shading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e">
    <w:name w:val="Colorful Grid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Colorful Grid Accent 1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2">
    <w:name w:val="Colorful Grid Accent 2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2">
    <w:name w:val="Colorful Grid Accent 3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2">
    <w:name w:val="Colorful Grid Accent 4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2">
    <w:name w:val="Colorful Grid Accent 5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2">
    <w:name w:val="Colorful Grid Accent 6"/>
    <w:basedOn w:val="a4"/>
    <w:uiPriority w:val="73"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f">
    <w:name w:val="envelope address"/>
    <w:basedOn w:val="a2"/>
    <w:uiPriority w:val="99"/>
    <w:semiHidden/>
    <w:unhideWhenUsed/>
    <w:rsid w:val="0097326C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97326C"/>
    <w:pPr>
      <w:numPr>
        <w:numId w:val="26"/>
      </w:numPr>
    </w:pPr>
  </w:style>
  <w:style w:type="table" w:styleId="17">
    <w:name w:val="Plain Table 1"/>
    <w:basedOn w:val="a4"/>
    <w:uiPriority w:val="41"/>
    <w:rsid w:val="0097326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e">
    <w:name w:val="Plain Table 2"/>
    <w:basedOn w:val="a4"/>
    <w:uiPriority w:val="42"/>
    <w:rsid w:val="0097326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97326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97326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97326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0">
    <w:name w:val="No Spacing"/>
    <w:uiPriority w:val="1"/>
    <w:qFormat/>
    <w:rsid w:val="0097326C"/>
    <w:rPr>
      <w:rFonts w:ascii="Calibri" w:hAnsi="Calibri" w:cs="Calibri"/>
    </w:rPr>
  </w:style>
  <w:style w:type="paragraph" w:styleId="affff1">
    <w:name w:val="Date"/>
    <w:basedOn w:val="a2"/>
    <w:next w:val="a2"/>
    <w:link w:val="affff2"/>
    <w:uiPriority w:val="99"/>
    <w:semiHidden/>
    <w:unhideWhenUsed/>
    <w:rsid w:val="0097326C"/>
  </w:style>
  <w:style w:type="character" w:customStyle="1" w:styleId="affff2">
    <w:name w:val="Дата Знак"/>
    <w:basedOn w:val="a3"/>
    <w:link w:val="affff1"/>
    <w:uiPriority w:val="99"/>
    <w:semiHidden/>
    <w:rsid w:val="0097326C"/>
    <w:rPr>
      <w:rFonts w:ascii="Calibri" w:hAnsi="Calibri" w:cs="Calibri"/>
    </w:rPr>
  </w:style>
  <w:style w:type="paragraph" w:styleId="affff3">
    <w:name w:val="Normal (Web)"/>
    <w:basedOn w:val="a2"/>
    <w:uiPriority w:val="99"/>
    <w:semiHidden/>
    <w:unhideWhenUsed/>
    <w:rsid w:val="0097326C"/>
    <w:rPr>
      <w:rFonts w:ascii="Times New Roman" w:hAnsi="Times New Roman" w:cs="Times New Roman"/>
      <w:sz w:val="24"/>
      <w:szCs w:val="24"/>
    </w:rPr>
  </w:style>
  <w:style w:type="character" w:styleId="-">
    <w:name w:val="Smart Hyperlink"/>
    <w:basedOn w:val="a3"/>
    <w:uiPriority w:val="99"/>
    <w:semiHidden/>
    <w:unhideWhenUsed/>
    <w:rsid w:val="0097326C"/>
    <w:rPr>
      <w:rFonts w:ascii="Calibri" w:hAnsi="Calibri" w:cs="Calibri"/>
      <w:u w:val="dotted"/>
    </w:rPr>
  </w:style>
  <w:style w:type="character" w:styleId="affff4">
    <w:name w:val="Unresolved Mention"/>
    <w:basedOn w:val="a3"/>
    <w:uiPriority w:val="99"/>
    <w:semiHidden/>
    <w:unhideWhenUsed/>
    <w:rsid w:val="0097326C"/>
    <w:rPr>
      <w:rFonts w:ascii="Calibri" w:hAnsi="Calibri" w:cs="Calibri"/>
      <w:color w:val="605E5C"/>
      <w:shd w:val="clear" w:color="auto" w:fill="E1DFDD"/>
    </w:rPr>
  </w:style>
  <w:style w:type="paragraph" w:styleId="affff5">
    <w:name w:val="Body Text"/>
    <w:basedOn w:val="a2"/>
    <w:link w:val="affff6"/>
    <w:uiPriority w:val="99"/>
    <w:semiHidden/>
    <w:unhideWhenUsed/>
    <w:rsid w:val="0097326C"/>
    <w:pPr>
      <w:spacing w:after="120"/>
    </w:pPr>
  </w:style>
  <w:style w:type="character" w:customStyle="1" w:styleId="affff6">
    <w:name w:val="Основной текст Знак"/>
    <w:basedOn w:val="a3"/>
    <w:link w:val="affff5"/>
    <w:uiPriority w:val="99"/>
    <w:semiHidden/>
    <w:rsid w:val="0097326C"/>
    <w:rPr>
      <w:rFonts w:ascii="Calibri" w:hAnsi="Calibri" w:cs="Calibri"/>
    </w:rPr>
  </w:style>
  <w:style w:type="paragraph" w:styleId="2f">
    <w:name w:val="Body Text 2"/>
    <w:basedOn w:val="a2"/>
    <w:link w:val="2f0"/>
    <w:uiPriority w:val="99"/>
    <w:semiHidden/>
    <w:unhideWhenUsed/>
    <w:rsid w:val="0097326C"/>
    <w:pPr>
      <w:spacing w:after="120" w:line="480" w:lineRule="auto"/>
    </w:pPr>
  </w:style>
  <w:style w:type="character" w:customStyle="1" w:styleId="2f0">
    <w:name w:val="Основной текст 2 Знак"/>
    <w:basedOn w:val="a3"/>
    <w:link w:val="2f"/>
    <w:uiPriority w:val="99"/>
    <w:semiHidden/>
    <w:rsid w:val="0097326C"/>
    <w:rPr>
      <w:rFonts w:ascii="Calibri" w:hAnsi="Calibri" w:cs="Calibri"/>
    </w:rPr>
  </w:style>
  <w:style w:type="paragraph" w:styleId="affff7">
    <w:name w:val="Body Text Indent"/>
    <w:basedOn w:val="a2"/>
    <w:link w:val="affff8"/>
    <w:uiPriority w:val="99"/>
    <w:semiHidden/>
    <w:unhideWhenUsed/>
    <w:rsid w:val="0097326C"/>
    <w:pPr>
      <w:spacing w:after="120"/>
      <w:ind w:left="360"/>
    </w:pPr>
  </w:style>
  <w:style w:type="character" w:customStyle="1" w:styleId="affff8">
    <w:name w:val="Основной текст с отступом Знак"/>
    <w:basedOn w:val="a3"/>
    <w:link w:val="affff7"/>
    <w:uiPriority w:val="99"/>
    <w:semiHidden/>
    <w:rsid w:val="0097326C"/>
    <w:rPr>
      <w:rFonts w:ascii="Calibri" w:hAnsi="Calibri" w:cs="Calibri"/>
    </w:rPr>
  </w:style>
  <w:style w:type="paragraph" w:styleId="2f1">
    <w:name w:val="Body Text Indent 2"/>
    <w:basedOn w:val="a2"/>
    <w:link w:val="2f2"/>
    <w:uiPriority w:val="99"/>
    <w:semiHidden/>
    <w:unhideWhenUsed/>
    <w:rsid w:val="0097326C"/>
    <w:pPr>
      <w:spacing w:after="120" w:line="480" w:lineRule="auto"/>
      <w:ind w:left="360"/>
    </w:pPr>
  </w:style>
  <w:style w:type="character" w:customStyle="1" w:styleId="2f2">
    <w:name w:val="Основной текст с отступом 2 Знак"/>
    <w:basedOn w:val="a3"/>
    <w:link w:val="2f1"/>
    <w:uiPriority w:val="99"/>
    <w:semiHidden/>
    <w:rsid w:val="0097326C"/>
    <w:rPr>
      <w:rFonts w:ascii="Calibri" w:hAnsi="Calibri" w:cs="Calibri"/>
    </w:rPr>
  </w:style>
  <w:style w:type="paragraph" w:styleId="affff9">
    <w:name w:val="Body Text First Indent"/>
    <w:basedOn w:val="affff5"/>
    <w:link w:val="affffa"/>
    <w:uiPriority w:val="99"/>
    <w:semiHidden/>
    <w:unhideWhenUsed/>
    <w:rsid w:val="0097326C"/>
    <w:pPr>
      <w:spacing w:after="0"/>
      <w:ind w:firstLine="360"/>
    </w:pPr>
  </w:style>
  <w:style w:type="character" w:customStyle="1" w:styleId="affffa">
    <w:name w:val="Красная строка Знак"/>
    <w:basedOn w:val="affff6"/>
    <w:link w:val="affff9"/>
    <w:uiPriority w:val="99"/>
    <w:semiHidden/>
    <w:rsid w:val="0097326C"/>
    <w:rPr>
      <w:rFonts w:ascii="Calibri" w:hAnsi="Calibri" w:cs="Calibri"/>
    </w:rPr>
  </w:style>
  <w:style w:type="paragraph" w:styleId="2f3">
    <w:name w:val="Body Text First Indent 2"/>
    <w:basedOn w:val="affff7"/>
    <w:link w:val="2f4"/>
    <w:uiPriority w:val="99"/>
    <w:semiHidden/>
    <w:unhideWhenUsed/>
    <w:rsid w:val="0097326C"/>
    <w:pPr>
      <w:spacing w:after="0"/>
      <w:ind w:firstLine="360"/>
    </w:pPr>
  </w:style>
  <w:style w:type="character" w:customStyle="1" w:styleId="2f4">
    <w:name w:val="Красная строка 2 Знак"/>
    <w:basedOn w:val="affff8"/>
    <w:link w:val="2f3"/>
    <w:uiPriority w:val="99"/>
    <w:semiHidden/>
    <w:rsid w:val="0097326C"/>
    <w:rPr>
      <w:rFonts w:ascii="Calibri" w:hAnsi="Calibri" w:cs="Calibri"/>
    </w:rPr>
  </w:style>
  <w:style w:type="paragraph" w:styleId="affffb">
    <w:name w:val="Normal Indent"/>
    <w:basedOn w:val="a2"/>
    <w:uiPriority w:val="99"/>
    <w:semiHidden/>
    <w:unhideWhenUsed/>
    <w:rsid w:val="0097326C"/>
    <w:pPr>
      <w:ind w:left="720"/>
    </w:pPr>
  </w:style>
  <w:style w:type="paragraph" w:styleId="affffc">
    <w:name w:val="Note Heading"/>
    <w:basedOn w:val="a2"/>
    <w:next w:val="a2"/>
    <w:link w:val="affffd"/>
    <w:uiPriority w:val="99"/>
    <w:semiHidden/>
    <w:unhideWhenUsed/>
    <w:rsid w:val="0097326C"/>
  </w:style>
  <w:style w:type="character" w:customStyle="1" w:styleId="affffd">
    <w:name w:val="Заголовок записки Знак"/>
    <w:basedOn w:val="a3"/>
    <w:link w:val="affffc"/>
    <w:uiPriority w:val="99"/>
    <w:semiHidden/>
    <w:rsid w:val="0097326C"/>
    <w:rPr>
      <w:rFonts w:ascii="Calibri" w:hAnsi="Calibri" w:cs="Calibri"/>
    </w:rPr>
  </w:style>
  <w:style w:type="table" w:styleId="affffe">
    <w:name w:val="Table Contemporary"/>
    <w:basedOn w:val="a4"/>
    <w:uiPriority w:val="99"/>
    <w:semiHidden/>
    <w:unhideWhenUsed/>
    <w:rsid w:val="0097326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">
    <w:name w:val="Light List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3">
    <w:name w:val="Light List Accent 1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3">
    <w:name w:val="Light List Accent 2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3">
    <w:name w:val="Light List Accent 3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3">
    <w:name w:val="Light List Accent 4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3">
    <w:name w:val="Light List Accent 5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3">
    <w:name w:val="Light List Accent 6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f0">
    <w:name w:val="Light Shading"/>
    <w:basedOn w:val="a4"/>
    <w:uiPriority w:val="60"/>
    <w:semiHidden/>
    <w:unhideWhenUsed/>
    <w:rsid w:val="0097326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4">
    <w:name w:val="Light Shading Accent 1"/>
    <w:basedOn w:val="a4"/>
    <w:uiPriority w:val="60"/>
    <w:semiHidden/>
    <w:unhideWhenUsed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4">
    <w:name w:val="Light Shading Accent 2"/>
    <w:basedOn w:val="a4"/>
    <w:uiPriority w:val="60"/>
    <w:semiHidden/>
    <w:unhideWhenUsed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4">
    <w:name w:val="Light Shading Accent 3"/>
    <w:basedOn w:val="a4"/>
    <w:uiPriority w:val="60"/>
    <w:semiHidden/>
    <w:unhideWhenUsed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4">
    <w:name w:val="Light Shading Accent 4"/>
    <w:basedOn w:val="a4"/>
    <w:uiPriority w:val="60"/>
    <w:semiHidden/>
    <w:unhideWhenUsed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4">
    <w:name w:val="Light Shading Accent 5"/>
    <w:basedOn w:val="a4"/>
    <w:uiPriority w:val="60"/>
    <w:semiHidden/>
    <w:unhideWhenUsed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4">
    <w:name w:val="Light Shading Accent 6"/>
    <w:basedOn w:val="a4"/>
    <w:uiPriority w:val="60"/>
    <w:semiHidden/>
    <w:unhideWhenUsed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ff1">
    <w:name w:val="Light Grid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4"/>
    <w:uiPriority w:val="62"/>
    <w:rsid w:val="0097326C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5">
    <w:name w:val="Light Grid Accent 2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5">
    <w:name w:val="Light Grid Accent 3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5">
    <w:name w:val="Light Grid Accent 4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5">
    <w:name w:val="Light Grid Accent 5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5">
    <w:name w:val="Light Grid Accent 6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f2">
    <w:name w:val="Dark List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6">
    <w:name w:val="Dark List Accent 1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6">
    <w:name w:val="Dark List Accent 2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6">
    <w:name w:val="Dark List Accent 3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6">
    <w:name w:val="Dark List Accent 4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6">
    <w:name w:val="Dark List Accent 5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6">
    <w:name w:val="Dark List Accent 6"/>
    <w:basedOn w:val="a4"/>
    <w:uiPriority w:val="70"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-17">
    <w:name w:val="List Table 1 Light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20">
    <w:name w:val="List Table 1 Light Accent 2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130">
    <w:name w:val="List Table 1 Light Accent 3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0">
    <w:name w:val="List Table 1 Light Accent 4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160">
    <w:name w:val="List Table 1 Light Accent 6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7">
    <w:name w:val="List Table 2"/>
    <w:basedOn w:val="a4"/>
    <w:uiPriority w:val="47"/>
    <w:rsid w:val="0097326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List Table 2 Accent 1"/>
    <w:basedOn w:val="a4"/>
    <w:uiPriority w:val="47"/>
    <w:rsid w:val="0097326C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0">
    <w:name w:val="List Table 2 Accent 2"/>
    <w:basedOn w:val="a4"/>
    <w:uiPriority w:val="47"/>
    <w:rsid w:val="0097326C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0">
    <w:name w:val="List Table 2 Accent 3"/>
    <w:basedOn w:val="a4"/>
    <w:uiPriority w:val="47"/>
    <w:rsid w:val="0097326C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4"/>
    <w:uiPriority w:val="47"/>
    <w:rsid w:val="0097326C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4"/>
    <w:uiPriority w:val="47"/>
    <w:rsid w:val="0097326C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0">
    <w:name w:val="List Table 2 Accent 6"/>
    <w:basedOn w:val="a4"/>
    <w:uiPriority w:val="47"/>
    <w:rsid w:val="0097326C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7">
    <w:name w:val="List Table 3"/>
    <w:basedOn w:val="a4"/>
    <w:uiPriority w:val="48"/>
    <w:rsid w:val="0097326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0">
    <w:name w:val="List Table 3 Accent 1"/>
    <w:basedOn w:val="a4"/>
    <w:uiPriority w:val="48"/>
    <w:rsid w:val="0097326C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-320">
    <w:name w:val="List Table 3 Accent 2"/>
    <w:basedOn w:val="a4"/>
    <w:uiPriority w:val="48"/>
    <w:rsid w:val="0097326C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-330">
    <w:name w:val="List Table 3 Accent 3"/>
    <w:basedOn w:val="a4"/>
    <w:uiPriority w:val="48"/>
    <w:rsid w:val="0097326C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97326C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97326C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97326C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7">
    <w:name w:val="List Table 4"/>
    <w:basedOn w:val="a4"/>
    <w:uiPriority w:val="49"/>
    <w:rsid w:val="009732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List Table 4 Accent 1"/>
    <w:basedOn w:val="a4"/>
    <w:uiPriority w:val="49"/>
    <w:rsid w:val="0097326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0">
    <w:name w:val="List Table 4 Accent 2"/>
    <w:basedOn w:val="a4"/>
    <w:uiPriority w:val="49"/>
    <w:rsid w:val="0097326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0">
    <w:name w:val="List Table 4 Accent 3"/>
    <w:basedOn w:val="a4"/>
    <w:uiPriority w:val="49"/>
    <w:rsid w:val="0097326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4"/>
    <w:uiPriority w:val="49"/>
    <w:rsid w:val="0097326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4"/>
    <w:uiPriority w:val="49"/>
    <w:rsid w:val="009732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0">
    <w:name w:val="List Table 4 Accent 6"/>
    <w:basedOn w:val="a4"/>
    <w:uiPriority w:val="49"/>
    <w:rsid w:val="0097326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7">
    <w:name w:val="List Table 5 Dark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0">
    <w:name w:val="List Table 5 Dark Accent 1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0">
    <w:name w:val="List Table 5 Dark Accent 2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0">
    <w:name w:val="List Table 5 Dark Accent 3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7">
    <w:name w:val="List Table 6 Colorful"/>
    <w:basedOn w:val="a4"/>
    <w:uiPriority w:val="51"/>
    <w:rsid w:val="0097326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List Table 6 Colorful Accent 1"/>
    <w:basedOn w:val="a4"/>
    <w:uiPriority w:val="51"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0">
    <w:name w:val="List Table 6 Colorful Accent 2"/>
    <w:basedOn w:val="a4"/>
    <w:uiPriority w:val="51"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0">
    <w:name w:val="List Table 6 Colorful Accent 3"/>
    <w:basedOn w:val="a4"/>
    <w:uiPriority w:val="51"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4"/>
    <w:uiPriority w:val="51"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4"/>
    <w:uiPriority w:val="51"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0">
    <w:name w:val="List Table 6 Colorful Accent 6"/>
    <w:basedOn w:val="a4"/>
    <w:uiPriority w:val="51"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4"/>
    <w:uiPriority w:val="52"/>
    <w:rsid w:val="0097326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">
    <w:name w:val="List Table 7 Colorful Accent 1"/>
    <w:basedOn w:val="a4"/>
    <w:uiPriority w:val="52"/>
    <w:rsid w:val="0097326C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">
    <w:name w:val="List Table 7 Colorful Accent 2"/>
    <w:basedOn w:val="a4"/>
    <w:uiPriority w:val="52"/>
    <w:rsid w:val="0097326C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">
    <w:name w:val="List Table 7 Colorful Accent 3"/>
    <w:basedOn w:val="a4"/>
    <w:uiPriority w:val="52"/>
    <w:rsid w:val="0097326C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">
    <w:name w:val="List Table 7 Colorful Accent 4"/>
    <w:basedOn w:val="a4"/>
    <w:uiPriority w:val="52"/>
    <w:rsid w:val="0097326C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">
    <w:name w:val="List Table 7 Colorful Accent 5"/>
    <w:basedOn w:val="a4"/>
    <w:uiPriority w:val="52"/>
    <w:rsid w:val="0097326C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">
    <w:name w:val="List Table 7 Colorful Accent 6"/>
    <w:basedOn w:val="a4"/>
    <w:uiPriority w:val="52"/>
    <w:rsid w:val="0097326C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3">
    <w:name w:val="E-mail Signature"/>
    <w:basedOn w:val="a2"/>
    <w:link w:val="afffff4"/>
    <w:uiPriority w:val="99"/>
    <w:semiHidden/>
    <w:unhideWhenUsed/>
    <w:rsid w:val="0097326C"/>
  </w:style>
  <w:style w:type="character" w:customStyle="1" w:styleId="afffff4">
    <w:name w:val="Электронная подпись Знак"/>
    <w:basedOn w:val="a3"/>
    <w:link w:val="afffff3"/>
    <w:uiPriority w:val="99"/>
    <w:semiHidden/>
    <w:rsid w:val="0097326C"/>
    <w:rPr>
      <w:rFonts w:ascii="Calibri" w:hAnsi="Calibri" w:cs="Calibri"/>
    </w:rPr>
  </w:style>
  <w:style w:type="paragraph" w:styleId="afffff5">
    <w:name w:val="Salutation"/>
    <w:basedOn w:val="a2"/>
    <w:next w:val="a2"/>
    <w:link w:val="afffff6"/>
    <w:uiPriority w:val="99"/>
    <w:semiHidden/>
    <w:unhideWhenUsed/>
    <w:rsid w:val="0097326C"/>
  </w:style>
  <w:style w:type="character" w:customStyle="1" w:styleId="afffff6">
    <w:name w:val="Приветствие Знак"/>
    <w:basedOn w:val="a3"/>
    <w:link w:val="afffff5"/>
    <w:uiPriority w:val="99"/>
    <w:semiHidden/>
    <w:rsid w:val="0097326C"/>
    <w:rPr>
      <w:rFonts w:ascii="Calibri" w:hAnsi="Calibri" w:cs="Calibri"/>
    </w:rPr>
  </w:style>
  <w:style w:type="table" w:styleId="18">
    <w:name w:val="Table Columns 1"/>
    <w:basedOn w:val="a4"/>
    <w:uiPriority w:val="99"/>
    <w:semiHidden/>
    <w:unhideWhenUsed/>
    <w:rsid w:val="0097326C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4"/>
    <w:uiPriority w:val="99"/>
    <w:semiHidden/>
    <w:unhideWhenUsed/>
    <w:rsid w:val="0097326C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4"/>
    <w:uiPriority w:val="99"/>
    <w:semiHidden/>
    <w:unhideWhenUsed/>
    <w:rsid w:val="0097326C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97326C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97326C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7">
    <w:name w:val="Signature"/>
    <w:basedOn w:val="a2"/>
    <w:link w:val="afffff8"/>
    <w:uiPriority w:val="99"/>
    <w:semiHidden/>
    <w:unhideWhenUsed/>
    <w:rsid w:val="0097326C"/>
    <w:pPr>
      <w:ind w:left="4320"/>
    </w:pPr>
  </w:style>
  <w:style w:type="character" w:customStyle="1" w:styleId="afffff8">
    <w:name w:val="Подпись Знак"/>
    <w:basedOn w:val="a3"/>
    <w:link w:val="afffff7"/>
    <w:uiPriority w:val="99"/>
    <w:semiHidden/>
    <w:rsid w:val="0097326C"/>
    <w:rPr>
      <w:rFonts w:ascii="Calibri" w:hAnsi="Calibri" w:cs="Calibri"/>
    </w:rPr>
  </w:style>
  <w:style w:type="table" w:styleId="19">
    <w:name w:val="Table Simple 1"/>
    <w:basedOn w:val="a4"/>
    <w:uiPriority w:val="99"/>
    <w:semiHidden/>
    <w:unhideWhenUsed/>
    <w:rsid w:val="0097326C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Simple 2"/>
    <w:basedOn w:val="a4"/>
    <w:uiPriority w:val="99"/>
    <w:semiHidden/>
    <w:unhideWhenUsed/>
    <w:rsid w:val="0097326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Simple 3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ubtle 1"/>
    <w:basedOn w:val="a4"/>
    <w:uiPriority w:val="99"/>
    <w:semiHidden/>
    <w:unhideWhenUsed/>
    <w:rsid w:val="0097326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ubtle 2"/>
    <w:basedOn w:val="a4"/>
    <w:uiPriority w:val="99"/>
    <w:rsid w:val="0097326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b">
    <w:name w:val="index 1"/>
    <w:basedOn w:val="a2"/>
    <w:next w:val="a2"/>
    <w:autoRedefine/>
    <w:uiPriority w:val="99"/>
    <w:semiHidden/>
    <w:unhideWhenUsed/>
    <w:rsid w:val="0097326C"/>
    <w:pPr>
      <w:ind w:left="220" w:hanging="220"/>
    </w:pPr>
  </w:style>
  <w:style w:type="paragraph" w:styleId="2f8">
    <w:name w:val="index 2"/>
    <w:basedOn w:val="a2"/>
    <w:next w:val="a2"/>
    <w:autoRedefine/>
    <w:uiPriority w:val="99"/>
    <w:semiHidden/>
    <w:unhideWhenUsed/>
    <w:rsid w:val="0097326C"/>
    <w:pPr>
      <w:ind w:left="440" w:hanging="220"/>
    </w:pPr>
  </w:style>
  <w:style w:type="paragraph" w:styleId="3f0">
    <w:name w:val="index 3"/>
    <w:basedOn w:val="a2"/>
    <w:next w:val="a2"/>
    <w:autoRedefine/>
    <w:uiPriority w:val="99"/>
    <w:semiHidden/>
    <w:unhideWhenUsed/>
    <w:rsid w:val="0097326C"/>
    <w:pPr>
      <w:ind w:left="660" w:hanging="220"/>
    </w:pPr>
  </w:style>
  <w:style w:type="paragraph" w:styleId="49">
    <w:name w:val="index 4"/>
    <w:basedOn w:val="a2"/>
    <w:next w:val="a2"/>
    <w:autoRedefine/>
    <w:uiPriority w:val="99"/>
    <w:semiHidden/>
    <w:unhideWhenUsed/>
    <w:rsid w:val="0097326C"/>
    <w:pPr>
      <w:ind w:left="880" w:hanging="220"/>
    </w:pPr>
  </w:style>
  <w:style w:type="paragraph" w:styleId="58">
    <w:name w:val="index 5"/>
    <w:basedOn w:val="a2"/>
    <w:next w:val="a2"/>
    <w:autoRedefine/>
    <w:uiPriority w:val="99"/>
    <w:semiHidden/>
    <w:unhideWhenUsed/>
    <w:rsid w:val="0097326C"/>
    <w:pPr>
      <w:ind w:left="1100" w:hanging="220"/>
    </w:pPr>
  </w:style>
  <w:style w:type="paragraph" w:styleId="62">
    <w:name w:val="index 6"/>
    <w:basedOn w:val="a2"/>
    <w:next w:val="a2"/>
    <w:autoRedefine/>
    <w:uiPriority w:val="99"/>
    <w:semiHidden/>
    <w:unhideWhenUsed/>
    <w:rsid w:val="0097326C"/>
    <w:pPr>
      <w:ind w:left="1320" w:hanging="220"/>
    </w:pPr>
  </w:style>
  <w:style w:type="paragraph" w:styleId="72">
    <w:name w:val="index 7"/>
    <w:basedOn w:val="a2"/>
    <w:next w:val="a2"/>
    <w:autoRedefine/>
    <w:uiPriority w:val="99"/>
    <w:semiHidden/>
    <w:unhideWhenUsed/>
    <w:rsid w:val="0097326C"/>
    <w:pPr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97326C"/>
    <w:pPr>
      <w:ind w:left="1760" w:hanging="220"/>
    </w:pPr>
  </w:style>
  <w:style w:type="paragraph" w:styleId="92">
    <w:name w:val="index 9"/>
    <w:basedOn w:val="a2"/>
    <w:next w:val="a2"/>
    <w:autoRedefine/>
    <w:uiPriority w:val="99"/>
    <w:semiHidden/>
    <w:unhideWhenUsed/>
    <w:rsid w:val="0097326C"/>
    <w:pPr>
      <w:ind w:left="1980" w:hanging="220"/>
    </w:pPr>
  </w:style>
  <w:style w:type="paragraph" w:styleId="afffff9">
    <w:name w:val="index heading"/>
    <w:basedOn w:val="a2"/>
    <w:next w:val="1b"/>
    <w:uiPriority w:val="99"/>
    <w:semiHidden/>
    <w:unhideWhenUsed/>
    <w:rsid w:val="0097326C"/>
    <w:rPr>
      <w:rFonts w:ascii="Calibri Light" w:eastAsiaTheme="majorEastAsia" w:hAnsi="Calibri Light" w:cs="Calibri Light"/>
      <w:b/>
      <w:bCs/>
    </w:rPr>
  </w:style>
  <w:style w:type="paragraph" w:styleId="afffffa">
    <w:name w:val="Closing"/>
    <w:basedOn w:val="a2"/>
    <w:link w:val="afffffb"/>
    <w:uiPriority w:val="99"/>
    <w:semiHidden/>
    <w:unhideWhenUsed/>
    <w:rsid w:val="0097326C"/>
    <w:pPr>
      <w:ind w:left="4320"/>
    </w:pPr>
  </w:style>
  <w:style w:type="character" w:customStyle="1" w:styleId="afffffb">
    <w:name w:val="Прощание Знак"/>
    <w:basedOn w:val="a3"/>
    <w:link w:val="afffffa"/>
    <w:uiPriority w:val="99"/>
    <w:semiHidden/>
    <w:rsid w:val="0097326C"/>
    <w:rPr>
      <w:rFonts w:ascii="Calibri" w:hAnsi="Calibri" w:cs="Calibri"/>
    </w:rPr>
  </w:style>
  <w:style w:type="table" w:styleId="afffffc">
    <w:name w:val="Table Grid"/>
    <w:basedOn w:val="a4"/>
    <w:uiPriority w:val="39"/>
    <w:rsid w:val="00973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Grid 2"/>
    <w:basedOn w:val="a4"/>
    <w:uiPriority w:val="99"/>
    <w:semiHidden/>
    <w:unhideWhenUsed/>
    <w:rsid w:val="0097326C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97326C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97326C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97326C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Grid Table Light"/>
    <w:basedOn w:val="a4"/>
    <w:uiPriority w:val="40"/>
    <w:rsid w:val="009732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8">
    <w:name w:val="Grid Table 1 Light"/>
    <w:basedOn w:val="a4"/>
    <w:uiPriority w:val="46"/>
    <w:rsid w:val="0097326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1">
    <w:name w:val="Grid Table 1 Light Accent 1"/>
    <w:basedOn w:val="a4"/>
    <w:uiPriority w:val="46"/>
    <w:rsid w:val="0097326C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1">
    <w:name w:val="Grid Table 1 Light Accent 2"/>
    <w:basedOn w:val="a4"/>
    <w:uiPriority w:val="46"/>
    <w:rsid w:val="0097326C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1">
    <w:name w:val="Grid Table 1 Light Accent 3"/>
    <w:basedOn w:val="a4"/>
    <w:uiPriority w:val="46"/>
    <w:rsid w:val="0097326C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1">
    <w:name w:val="Grid Table 1 Light Accent 4"/>
    <w:basedOn w:val="a4"/>
    <w:uiPriority w:val="46"/>
    <w:rsid w:val="0097326C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1">
    <w:name w:val="Grid Table 1 Light Accent 5"/>
    <w:basedOn w:val="a4"/>
    <w:uiPriority w:val="46"/>
    <w:rsid w:val="0097326C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1">
    <w:name w:val="Grid Table 1 Light Accent 6"/>
    <w:basedOn w:val="a4"/>
    <w:uiPriority w:val="46"/>
    <w:rsid w:val="0097326C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8">
    <w:name w:val="Grid Table 2"/>
    <w:basedOn w:val="a4"/>
    <w:uiPriority w:val="47"/>
    <w:rsid w:val="0097326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Grid Table 2 Accent 1"/>
    <w:basedOn w:val="a4"/>
    <w:uiPriority w:val="47"/>
    <w:rsid w:val="0097326C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1">
    <w:name w:val="Grid Table 2 Accent 2"/>
    <w:basedOn w:val="a4"/>
    <w:uiPriority w:val="47"/>
    <w:rsid w:val="0097326C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1">
    <w:name w:val="Grid Table 2 Accent 3"/>
    <w:basedOn w:val="a4"/>
    <w:uiPriority w:val="47"/>
    <w:rsid w:val="0097326C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1">
    <w:name w:val="Grid Table 2 Accent 4"/>
    <w:basedOn w:val="a4"/>
    <w:uiPriority w:val="47"/>
    <w:rsid w:val="0097326C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1">
    <w:name w:val="Grid Table 2 Accent 5"/>
    <w:basedOn w:val="a4"/>
    <w:uiPriority w:val="47"/>
    <w:rsid w:val="0097326C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1">
    <w:name w:val="Grid Table 2 Accent 6"/>
    <w:basedOn w:val="a4"/>
    <w:uiPriority w:val="47"/>
    <w:rsid w:val="0097326C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8">
    <w:name w:val="Grid Table 3"/>
    <w:basedOn w:val="a4"/>
    <w:uiPriority w:val="48"/>
    <w:rsid w:val="009732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1">
    <w:name w:val="Grid Table 3 Accent 1"/>
    <w:basedOn w:val="a4"/>
    <w:uiPriority w:val="48"/>
    <w:rsid w:val="0097326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321">
    <w:name w:val="Grid Table 3 Accent 2"/>
    <w:basedOn w:val="a4"/>
    <w:uiPriority w:val="48"/>
    <w:rsid w:val="0097326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331">
    <w:name w:val="Grid Table 3 Accent 3"/>
    <w:basedOn w:val="a4"/>
    <w:uiPriority w:val="48"/>
    <w:rsid w:val="0097326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1">
    <w:name w:val="Grid Table 3 Accent 4"/>
    <w:basedOn w:val="a4"/>
    <w:uiPriority w:val="48"/>
    <w:rsid w:val="0097326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1">
    <w:name w:val="Grid Table 3 Accent 5"/>
    <w:basedOn w:val="a4"/>
    <w:uiPriority w:val="48"/>
    <w:rsid w:val="009732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361">
    <w:name w:val="Grid Table 3 Accent 6"/>
    <w:basedOn w:val="a4"/>
    <w:uiPriority w:val="48"/>
    <w:rsid w:val="0097326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8">
    <w:name w:val="Grid Table 4"/>
    <w:basedOn w:val="a4"/>
    <w:uiPriority w:val="49"/>
    <w:rsid w:val="009732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Grid Table 4 Accent 1"/>
    <w:basedOn w:val="a4"/>
    <w:uiPriority w:val="49"/>
    <w:rsid w:val="0097326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1">
    <w:name w:val="Grid Table 4 Accent 2"/>
    <w:basedOn w:val="a4"/>
    <w:uiPriority w:val="49"/>
    <w:rsid w:val="0097326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1">
    <w:name w:val="Grid Table 4 Accent 3"/>
    <w:basedOn w:val="a4"/>
    <w:uiPriority w:val="49"/>
    <w:rsid w:val="0097326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1">
    <w:name w:val="Grid Table 4 Accent 4"/>
    <w:basedOn w:val="a4"/>
    <w:uiPriority w:val="49"/>
    <w:rsid w:val="0097326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1">
    <w:name w:val="Grid Table 4 Accent 5"/>
    <w:basedOn w:val="a4"/>
    <w:uiPriority w:val="49"/>
    <w:rsid w:val="009732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1">
    <w:name w:val="Grid Table 4 Accent 6"/>
    <w:basedOn w:val="a4"/>
    <w:uiPriority w:val="49"/>
    <w:rsid w:val="0097326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8">
    <w:name w:val="Grid Table 5 Dark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1">
    <w:name w:val="Grid Table 5 Dark Accent 1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1">
    <w:name w:val="Grid Table 5 Dark Accent 2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-531">
    <w:name w:val="Grid Table 5 Dark Accent 3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1">
    <w:name w:val="Grid Table 5 Dark Accent 4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1">
    <w:name w:val="Grid Table 5 Dark Accent 5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-561">
    <w:name w:val="Grid Table 5 Dark Accent 6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8">
    <w:name w:val="Grid Table 6 Colorful"/>
    <w:basedOn w:val="a4"/>
    <w:uiPriority w:val="51"/>
    <w:rsid w:val="0097326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Grid Table 6 Colorful Accent 1"/>
    <w:basedOn w:val="a4"/>
    <w:uiPriority w:val="51"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1">
    <w:name w:val="Grid Table 6 Colorful Accent 2"/>
    <w:basedOn w:val="a4"/>
    <w:uiPriority w:val="51"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1">
    <w:name w:val="Grid Table 6 Colorful Accent 3"/>
    <w:basedOn w:val="a4"/>
    <w:uiPriority w:val="51"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1">
    <w:name w:val="Grid Table 6 Colorful Accent 4"/>
    <w:basedOn w:val="a4"/>
    <w:uiPriority w:val="51"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1">
    <w:name w:val="Grid Table 6 Colorful Accent 5"/>
    <w:basedOn w:val="a4"/>
    <w:uiPriority w:val="51"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1">
    <w:name w:val="Grid Table 6 Colorful Accent 6"/>
    <w:basedOn w:val="a4"/>
    <w:uiPriority w:val="51"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7">
    <w:name w:val="Grid Table 7 Colorful"/>
    <w:basedOn w:val="a4"/>
    <w:uiPriority w:val="52"/>
    <w:rsid w:val="0097326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0">
    <w:name w:val="Grid Table 7 Colorful Accent 1"/>
    <w:basedOn w:val="a4"/>
    <w:uiPriority w:val="52"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720">
    <w:name w:val="Grid Table 7 Colorful Accent 2"/>
    <w:basedOn w:val="a4"/>
    <w:uiPriority w:val="52"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730">
    <w:name w:val="Grid Table 7 Colorful Accent 3"/>
    <w:basedOn w:val="a4"/>
    <w:uiPriority w:val="52"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0">
    <w:name w:val="Grid Table 7 Colorful Accent 4"/>
    <w:basedOn w:val="a4"/>
    <w:uiPriority w:val="52"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0">
    <w:name w:val="Grid Table 7 Colorful Accent 5"/>
    <w:basedOn w:val="a4"/>
    <w:uiPriority w:val="52"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760">
    <w:name w:val="Grid Table 7 Colorful Accent 6"/>
    <w:basedOn w:val="a4"/>
    <w:uiPriority w:val="52"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19">
    <w:name w:val="Table Web 1"/>
    <w:basedOn w:val="a4"/>
    <w:uiPriority w:val="99"/>
    <w:semiHidden/>
    <w:unhideWhenUsed/>
    <w:rsid w:val="0097326C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9">
    <w:name w:val="Table Web 2"/>
    <w:basedOn w:val="a4"/>
    <w:uiPriority w:val="99"/>
    <w:semiHidden/>
    <w:unhideWhenUsed/>
    <w:rsid w:val="0097326C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9">
    <w:name w:val="Table Web 3"/>
    <w:basedOn w:val="a4"/>
    <w:uiPriority w:val="99"/>
    <w:rsid w:val="0097326C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e">
    <w:name w:val="footnote reference"/>
    <w:basedOn w:val="a3"/>
    <w:uiPriority w:val="99"/>
    <w:semiHidden/>
    <w:unhideWhenUsed/>
    <w:rsid w:val="0097326C"/>
    <w:rPr>
      <w:rFonts w:ascii="Calibri" w:hAnsi="Calibri" w:cs="Calibri"/>
      <w:vertAlign w:val="superscript"/>
    </w:rPr>
  </w:style>
  <w:style w:type="character" w:styleId="affffff">
    <w:name w:val="line number"/>
    <w:basedOn w:val="a3"/>
    <w:uiPriority w:val="99"/>
    <w:semiHidden/>
    <w:unhideWhenUsed/>
    <w:rsid w:val="0097326C"/>
    <w:rPr>
      <w:rFonts w:ascii="Calibri" w:hAnsi="Calibri" w:cs="Calibri"/>
    </w:rPr>
  </w:style>
  <w:style w:type="table" w:styleId="1d">
    <w:name w:val="Table 3D effects 1"/>
    <w:basedOn w:val="a4"/>
    <w:uiPriority w:val="99"/>
    <w:semiHidden/>
    <w:unhideWhenUsed/>
    <w:rsid w:val="0097326C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3D effects 2"/>
    <w:basedOn w:val="a4"/>
    <w:uiPriority w:val="99"/>
    <w:semiHidden/>
    <w:unhideWhenUsed/>
    <w:rsid w:val="0097326C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3D effects 3"/>
    <w:basedOn w:val="a4"/>
    <w:uiPriority w:val="99"/>
    <w:semiHidden/>
    <w:unhideWhenUsed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0">
    <w:name w:val="Table Theme"/>
    <w:basedOn w:val="a4"/>
    <w:uiPriority w:val="99"/>
    <w:semiHidden/>
    <w:unhideWhenUsed/>
    <w:rsid w:val="00973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f1">
    <w:name w:val="page number"/>
    <w:basedOn w:val="a3"/>
    <w:uiPriority w:val="99"/>
    <w:semiHidden/>
    <w:unhideWhenUsed/>
    <w:rsid w:val="0097326C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nechka\AppData\Local\Microsoft\Office\16.0\DTS\ru-RU%7bFD5BFDC9-07EA-4D97-8372-0EF3AA5095EF%7d\%7bA56D874A-849A-41BB-A5BD-1E8ACDC657E0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B7FBAF8-40ED-42EF-8F66-3BA5EE1BC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{A56D874A-849A-41BB-A5BD-1E8ACDC657E0}tf02786999_win32</Template>
  <TotalTime>0</TotalTime>
  <Pages>1</Pages>
  <Words>105</Words>
  <Characters>1121</Characters>
  <Application>Microsoft Office Word</Application>
  <DocSecurity>0</DocSecurity>
  <Lines>35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2023-12-29T11:40:00Z</dcterms:created>
  <dcterms:modified xsi:type="dcterms:W3CDTF">2023-12-29T12:20:00Z</dcterms:modified>
</cp:coreProperties>
</file>